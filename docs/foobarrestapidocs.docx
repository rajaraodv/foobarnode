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48"/>
          <w:szCs w:val="48"/>
          <w:rtl w:val="0"/>
        </w:rPr>
        <w:t>Users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Create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user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POST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users</w:t>
      </w:r>
      <w:r>
        <w:rPr>
          <w:color w:val="0066CC"/>
          <w:sz w:val="20"/>
          <w:szCs w:val="20"/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": "</w:t>
      </w:r>
      <w:r>
        <w:rPr>
          <w:sz w:val="20"/>
          <w:szCs w:val="20"/>
          <w:rtl w:val="0"/>
        </w:rPr>
        <w:t>rajaraodv</w:t>
      </w:r>
      <w:r>
        <w:rPr>
          <w:sz w:val="20"/>
          <w:szCs w:val="20"/>
          <w:rtl w:val="0"/>
        </w:rPr>
        <w:t xml:space="preserve">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":"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123",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account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>": "</w:t>
      </w:r>
      <w:r>
        <w:rPr>
          <w:sz w:val="20"/>
          <w:szCs w:val="20"/>
          <w:rtl w:val="0"/>
        </w:rPr>
        <w:t>facebook</w:t>
      </w:r>
      <w:r>
        <w:rPr>
          <w:sz w:val="20"/>
          <w:szCs w:val="20"/>
          <w:rtl w:val="0"/>
        </w:rPr>
        <w:t xml:space="preserve">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“</w:t>
      </w:r>
      <w:r>
        <w:rPr>
          <w:sz w:val="20"/>
          <w:szCs w:val="20"/>
          <w:rtl w:val="0"/>
        </w:rPr>
        <w:t>first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>”: “</w:t>
      </w:r>
      <w:r>
        <w:rPr>
          <w:sz w:val="20"/>
          <w:szCs w:val="20"/>
          <w:rtl w:val="0"/>
        </w:rPr>
        <w:t>raja</w:t>
      </w:r>
      <w:r>
        <w:rPr>
          <w:sz w:val="20"/>
          <w:szCs w:val="20"/>
          <w:rtl w:val="0"/>
        </w:rPr>
        <w:t xml:space="preserve">”,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“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url</w:t>
      </w:r>
      <w:r>
        <w:rPr>
          <w:sz w:val="20"/>
          <w:szCs w:val="20"/>
          <w:rtl w:val="0"/>
        </w:rPr>
        <w:t>”, “</w:t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facebook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photo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jpg</w:t>
      </w:r>
      <w:r>
        <w:fldChar w:fldCharType="end"/>
      </w:r>
      <w:r>
        <w:rPr>
          <w:sz w:val="20"/>
          <w:szCs w:val="20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createdAt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:"2012-09-30</w:t>
      </w:r>
      <w:r>
        <w:rPr>
          <w:sz w:val="20"/>
          <w:szCs w:val="20"/>
          <w:shd w:val="solid" w:color="FAFAFA" w:fill="FAFAFA"/>
          <w:rtl w:val="0"/>
        </w:rPr>
        <w:t>T</w:t>
      </w:r>
      <w:r>
        <w:rPr>
          <w:sz w:val="20"/>
          <w:szCs w:val="20"/>
          <w:shd w:val="solid" w:color="FAFAFA" w:fill="FAFAFA"/>
          <w:rtl w:val="0"/>
        </w:rPr>
        <w:t>17:06:54.983</w:t>
      </w:r>
      <w:r>
        <w:rPr>
          <w:sz w:val="20"/>
          <w:szCs w:val="20"/>
          <w:shd w:val="solid" w:color="FAFAFA" w:fill="FAFAFA"/>
          <w:rtl w:val="0"/>
        </w:rPr>
        <w:t>Z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updatedAt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:"2012-09-30</w:t>
      </w:r>
      <w:r>
        <w:rPr>
          <w:sz w:val="20"/>
          <w:szCs w:val="20"/>
          <w:shd w:val="solid" w:color="FAFAFA" w:fill="FAFAFA"/>
          <w:rtl w:val="0"/>
        </w:rPr>
        <w:t>T</w:t>
      </w:r>
      <w:r>
        <w:rPr>
          <w:sz w:val="20"/>
          <w:szCs w:val="20"/>
          <w:shd w:val="solid" w:color="FAFAFA" w:fill="FAFAFA"/>
          <w:rtl w:val="0"/>
        </w:rPr>
        <w:t>17:06:54.983</w:t>
      </w:r>
      <w:r>
        <w:rPr>
          <w:sz w:val="20"/>
          <w:szCs w:val="20"/>
          <w:shd w:val="solid" w:color="FAFAFA" w:fill="FAFAFA"/>
          <w:rtl w:val="0"/>
        </w:rPr>
        <w:t>Z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account</w:t>
      </w:r>
      <w:r>
        <w:rPr>
          <w:b/>
          <w:bCs/>
          <w:sz w:val="20"/>
          <w:szCs w:val="20"/>
          <w:shd w:val="solid" w:color="FAFAFA" w:fill="FAFAFA"/>
          <w:rtl w:val="0"/>
        </w:rPr>
        <w:t>_</w:t>
      </w:r>
      <w:r>
        <w:rPr>
          <w:b/>
          <w:bCs/>
          <w:sz w:val="20"/>
          <w:szCs w:val="20"/>
          <w:shd w:val="solid" w:color="FAFAFA" w:fill="FAFAFA"/>
          <w:rtl w:val="0"/>
        </w:rPr>
        <w:t>type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sz w:val="20"/>
          <w:szCs w:val="20"/>
          <w:shd w:val="solid" w:color="FAFAFA" w:fill="FAFAFA"/>
          <w:rtl w:val="0"/>
        </w:rPr>
        <w:t>facebook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username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sz w:val="20"/>
          <w:szCs w:val="20"/>
          <w:shd w:val="solid" w:color="FAFAFA" w:fill="FAFAFA"/>
          <w:rtl w:val="0"/>
        </w:rPr>
        <w:t>rajaraodv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first</w:t>
      </w:r>
      <w:r>
        <w:rPr>
          <w:b/>
          <w:bCs/>
          <w:sz w:val="20"/>
          <w:szCs w:val="20"/>
          <w:shd w:val="solid" w:color="FAFAFA" w:fill="FAFAFA"/>
          <w:rtl w:val="0"/>
        </w:rPr>
        <w:t>_</w:t>
      </w:r>
      <w:r>
        <w:rPr>
          <w:b/>
          <w:bCs/>
          <w:sz w:val="20"/>
          <w:szCs w:val="20"/>
          <w:shd w:val="solid" w:color="FAFAFA" w:fill="FAFAFA"/>
          <w:rtl w:val="0"/>
        </w:rPr>
        <w:t>name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sz w:val="20"/>
          <w:szCs w:val="20"/>
          <w:shd w:val="solid" w:color="FAFAFA" w:fill="FAFAFA"/>
          <w:rtl w:val="0"/>
        </w:rPr>
        <w:t>raja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photo</w:t>
      </w:r>
      <w:r>
        <w:rPr>
          <w:b/>
          <w:bCs/>
          <w:sz w:val="20"/>
          <w:szCs w:val="20"/>
          <w:shd w:val="solid" w:color="FAFAFA" w:fill="FAFAFA"/>
          <w:rtl w:val="0"/>
        </w:rPr>
        <w:t>_</w:t>
      </w:r>
      <w:r>
        <w:rPr>
          <w:b/>
          <w:bCs/>
          <w:sz w:val="20"/>
          <w:szCs w:val="20"/>
          <w:shd w:val="solid" w:color="FAFAFA" w:fill="FAFAFA"/>
          <w:rtl w:val="0"/>
        </w:rPr>
        <w:t>url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color w:val="0066CC"/>
          <w:sz w:val="20"/>
          <w:szCs w:val="20"/>
          <w:shd w:val="solid" w:color="FAFAFA" w:fill="FAFAFA"/>
          <w:rtl w:val="0"/>
        </w:rPr>
        <w:t>http</w:t>
      </w:r>
      <w:r>
        <w:rPr>
          <w:color w:val="0066CC"/>
          <w:sz w:val="20"/>
          <w:szCs w:val="20"/>
          <w:shd w:val="solid" w:color="FAFAFA" w:fill="FAFAFA"/>
          <w:rtl w:val="0"/>
        </w:rPr>
        <w:t>://</w:t>
      </w:r>
      <w:r>
        <w:rPr>
          <w:color w:val="0066CC"/>
          <w:sz w:val="20"/>
          <w:szCs w:val="20"/>
          <w:shd w:val="solid" w:color="FAFAFA" w:fill="FAFAFA"/>
          <w:rtl w:val="0"/>
        </w:rPr>
        <w:t>facebook</w:t>
      </w:r>
      <w:r>
        <w:rPr>
          <w:color w:val="0066CC"/>
          <w:sz w:val="20"/>
          <w:szCs w:val="20"/>
          <w:shd w:val="solid" w:color="FAFAFA" w:fill="FAFAFA"/>
          <w:rtl w:val="0"/>
        </w:rPr>
        <w:t>.</w:t>
      </w:r>
      <w:r>
        <w:rPr>
          <w:color w:val="0066CC"/>
          <w:sz w:val="20"/>
          <w:szCs w:val="20"/>
          <w:shd w:val="solid" w:color="FAFAFA" w:fill="FAFAFA"/>
          <w:rtl w:val="0"/>
        </w:rPr>
        <w:t>com</w:t>
      </w:r>
      <w:r>
        <w:rPr>
          <w:color w:val="0066CC"/>
          <w:sz w:val="20"/>
          <w:szCs w:val="20"/>
          <w:shd w:val="solid" w:color="FAFAFA" w:fill="FAFAFA"/>
          <w:rtl w:val="0"/>
        </w:rPr>
        <w:t>/</w:t>
      </w:r>
      <w:r>
        <w:rPr>
          <w:color w:val="0066CC"/>
          <w:sz w:val="20"/>
          <w:szCs w:val="20"/>
          <w:shd w:val="solid" w:color="FAFAFA" w:fill="FAFAFA"/>
          <w:rtl w:val="0"/>
        </w:rPr>
        <w:t>photo</w:t>
      </w:r>
      <w:r>
        <w:rPr>
          <w:color w:val="0066CC"/>
          <w:sz w:val="20"/>
          <w:szCs w:val="20"/>
          <w:shd w:val="solid" w:color="FAFAFA" w:fill="FAFAFA"/>
          <w:rtl w:val="0"/>
        </w:rPr>
        <w:t>.</w:t>
      </w:r>
      <w:r>
        <w:rPr>
          <w:color w:val="0066CC"/>
          <w:sz w:val="20"/>
          <w:szCs w:val="20"/>
          <w:shd w:val="solid" w:color="FAFAFA" w:fill="FAFAFA"/>
          <w:rtl w:val="0"/>
        </w:rPr>
        <w:t>jpg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"_</w:t>
      </w:r>
      <w:r>
        <w:rPr>
          <w:b/>
          <w:bCs/>
          <w:sz w:val="20"/>
          <w:szCs w:val="20"/>
          <w:shd w:val="solid" w:color="FAFAFA" w:fill="FAFAFA"/>
          <w:rtl w:val="0"/>
        </w:rPr>
        <w:t>id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:"50687</w:t>
      </w:r>
      <w:r>
        <w:rPr>
          <w:sz w:val="20"/>
          <w:szCs w:val="20"/>
          <w:shd w:val="solid" w:color="FAFAFA" w:fill="FAFAFA"/>
          <w:rtl w:val="0"/>
        </w:rPr>
        <w:t>c</w:t>
      </w:r>
      <w:r>
        <w:rPr>
          <w:sz w:val="20"/>
          <w:szCs w:val="20"/>
          <w:shd w:val="solid" w:color="FAFAFA" w:fill="FAFAFA"/>
          <w:rtl w:val="0"/>
        </w:rPr>
        <w:t>2</w:t>
      </w:r>
      <w:r>
        <w:rPr>
          <w:sz w:val="20"/>
          <w:szCs w:val="20"/>
          <w:shd w:val="solid" w:color="FAFAFA" w:fill="FAFAFA"/>
          <w:rtl w:val="0"/>
        </w:rPr>
        <w:t>e</w:t>
      </w:r>
      <w:r>
        <w:rPr>
          <w:sz w:val="20"/>
          <w:szCs w:val="20"/>
          <w:shd w:val="solid" w:color="FAFAFA" w:fill="FAFAFA"/>
          <w:rtl w:val="0"/>
        </w:rPr>
        <w:t>9455</w:t>
      </w:r>
      <w:r>
        <w:rPr>
          <w:sz w:val="20"/>
          <w:szCs w:val="20"/>
          <w:shd w:val="solid" w:color="FAFAFA" w:fill="FAFAFA"/>
          <w:rtl w:val="0"/>
        </w:rPr>
        <w:t>fe</w:t>
      </w:r>
      <w:r>
        <w:rPr>
          <w:sz w:val="20"/>
          <w:szCs w:val="20"/>
          <w:shd w:val="solid" w:color="FAFAFA" w:fill="FAFAFA"/>
          <w:rtl w:val="0"/>
        </w:rPr>
        <w:t>0000000006"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 xml:space="preserve">   "</w:t>
      </w:r>
      <w:r>
        <w:rPr>
          <w:b/>
          <w:bCs/>
          <w:sz w:val="20"/>
          <w:szCs w:val="20"/>
          <w:shd w:val="solid" w:color="FAFAFA" w:fill="FAFAFA"/>
          <w:rtl w:val="0"/>
        </w:rPr>
        <w:t>Error</w:t>
      </w:r>
      <w:r>
        <w:rPr>
          <w:b/>
          <w:bCs/>
          <w:sz w:val="20"/>
          <w:szCs w:val="20"/>
          <w:shd w:val="solid" w:color="FAFAFA" w:fill="FAFAFA"/>
          <w:rtl w:val="0"/>
        </w:rPr>
        <w:t>”</w:t>
      </w:r>
      <w:r>
        <w:rPr>
          <w:sz w:val="20"/>
          <w:szCs w:val="20"/>
          <w:shd w:val="solid" w:color="FAFAFA" w:fill="FAFAFA"/>
          <w:rtl w:val="0"/>
        </w:rPr>
        <w:t>: "</w:t>
      </w:r>
      <w:r>
        <w:rPr>
          <w:sz w:val="20"/>
          <w:szCs w:val="20"/>
          <w:shd w:val="solid" w:color="FAFAFA" w:fill="FAFAFA"/>
          <w:rtl w:val="0"/>
        </w:rPr>
        <w:t>User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with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this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username</w:t>
      </w:r>
      <w:r>
        <w:rPr>
          <w:sz w:val="20"/>
          <w:szCs w:val="20"/>
          <w:shd w:val="solid" w:color="FAFAFA" w:fill="FAFAFA"/>
          <w:rtl w:val="0"/>
        </w:rPr>
        <w:t xml:space="preserve"> &amp; </w:t>
      </w:r>
      <w:r>
        <w:rPr>
          <w:sz w:val="20"/>
          <w:szCs w:val="20"/>
          <w:shd w:val="solid" w:color="FAFAFA" w:fill="FAFAFA"/>
          <w:rtl w:val="0"/>
        </w:rPr>
        <w:t>access</w:t>
      </w:r>
      <w:r>
        <w:rPr>
          <w:sz w:val="20"/>
          <w:szCs w:val="20"/>
          <w:shd w:val="solid" w:color="FAFAFA" w:fill="FAFAFA"/>
          <w:rtl w:val="0"/>
        </w:rPr>
        <w:t>_</w:t>
      </w:r>
      <w:r>
        <w:rPr>
          <w:sz w:val="20"/>
          <w:szCs w:val="20"/>
          <w:shd w:val="solid" w:color="FAFAFA" w:fill="FAFAFA"/>
          <w:rtl w:val="0"/>
        </w:rPr>
        <w:t>token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already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exists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create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 xml:space="preserve"> “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“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body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headers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general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setting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preferred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cases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“</w:t>
      </w:r>
      <w:r>
        <w:rPr>
          <w:sz w:val="20"/>
          <w:szCs w:val="20"/>
          <w:rtl w:val="0"/>
        </w:rPr>
        <w:t>account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</w:rPr>
        <w:t>parameter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either</w:t>
      </w:r>
      <w:r>
        <w:rPr>
          <w:sz w:val="20"/>
          <w:szCs w:val="20"/>
          <w:rtl w:val="0"/>
        </w:rPr>
        <w:t xml:space="preserve"> “</w:t>
      </w:r>
      <w:r>
        <w:rPr>
          <w:sz w:val="20"/>
          <w:szCs w:val="20"/>
          <w:rtl w:val="0"/>
        </w:rPr>
        <w:t>twitter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“</w:t>
      </w:r>
      <w:r>
        <w:rPr>
          <w:sz w:val="20"/>
          <w:szCs w:val="20"/>
          <w:rtl w:val="0"/>
        </w:rPr>
        <w:t>facebook</w:t>
      </w:r>
      <w:r>
        <w:rPr>
          <w:sz w:val="20"/>
          <w:szCs w:val="20"/>
          <w:rtl w:val="0"/>
        </w:rPr>
        <w:t>”.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Get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user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GET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users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  <w:rtl w:val="0"/>
        </w:rPr>
        <w:t>Example</w:t>
      </w:r>
      <w:r>
        <w:rPr>
          <w:color w:val="434343"/>
          <w:sz w:val="20"/>
          <w:szCs w:val="20"/>
          <w:rtl w:val="0"/>
        </w:rPr>
        <w:t>: &lt;</w:t>
      </w:r>
      <w:r>
        <w:rPr>
          <w:color w:val="434343"/>
          <w:sz w:val="20"/>
          <w:szCs w:val="20"/>
          <w:rtl w:val="0"/>
        </w:rPr>
        <w:t>server</w:t>
      </w:r>
      <w:r>
        <w:rPr>
          <w:color w:val="434343"/>
          <w:sz w:val="20"/>
          <w:szCs w:val="20"/>
          <w:rtl w:val="0"/>
        </w:rPr>
        <w:t>&gt;/</w:t>
      </w:r>
      <w:r>
        <w:rPr>
          <w:color w:val="434343"/>
          <w:sz w:val="20"/>
          <w:szCs w:val="20"/>
          <w:rtl w:val="0"/>
        </w:rPr>
        <w:t>users</w:t>
      </w:r>
      <w:r>
        <w:rPr>
          <w:color w:val="434343"/>
          <w:sz w:val="20"/>
          <w:szCs w:val="20"/>
          <w:rtl w:val="0"/>
        </w:rPr>
        <w:t>/50688</w:t>
      </w:r>
      <w:r>
        <w:rPr>
          <w:color w:val="434343"/>
          <w:sz w:val="20"/>
          <w:szCs w:val="20"/>
          <w:rtl w:val="0"/>
        </w:rPr>
        <w:t>fc</w:t>
      </w:r>
      <w:r>
        <w:rPr>
          <w:color w:val="434343"/>
          <w:sz w:val="20"/>
          <w:szCs w:val="20"/>
          <w:rtl w:val="0"/>
        </w:rPr>
        <w:t>9</w:t>
      </w:r>
      <w:r>
        <w:rPr>
          <w:color w:val="434343"/>
          <w:sz w:val="20"/>
          <w:szCs w:val="20"/>
          <w:rtl w:val="0"/>
        </w:rPr>
        <w:t>eadee</w:t>
      </w:r>
      <w:r>
        <w:rPr>
          <w:color w:val="434343"/>
          <w:sz w:val="20"/>
          <w:szCs w:val="20"/>
          <w:rtl w:val="0"/>
        </w:rPr>
        <w:t>00000000001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trike/>
          <w:sz w:val="20"/>
          <w:szCs w:val="20"/>
          <w:rtl w:val="0"/>
        </w:rPr>
        <w:t xml:space="preserve">  </w:t>
      </w:r>
      <w:r>
        <w:rPr>
          <w:b/>
          <w:bCs/>
          <w:sz w:val="20"/>
          <w:szCs w:val="20"/>
          <w:rtl w:val="0"/>
        </w:rPr>
        <w:t>must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not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send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 xml:space="preserve">&gt; </w:t>
      </w:r>
      <w:r>
        <w:rPr>
          <w:sz w:val="20"/>
          <w:szCs w:val="20"/>
          <w:rtl w:val="0"/>
        </w:rPr>
        <w:t>required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&gt; </w:t>
      </w:r>
      <w:r>
        <w:rPr>
          <w:sz w:val="20"/>
          <w:szCs w:val="20"/>
          <w:rtl w:val="0"/>
        </w:rPr>
        <w:t>required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38761D"/>
          <w:sz w:val="20"/>
          <w:szCs w:val="20"/>
        </w:rPr>
      </w:pPr>
      <w:r>
        <w:rPr>
          <w:color w:val="38761D"/>
          <w:sz w:val="20"/>
          <w:szCs w:val="20"/>
          <w:rtl w:val="0"/>
        </w:rPr>
        <w:t>HTTP</w:t>
      </w:r>
      <w:r>
        <w:rPr>
          <w:color w:val="38761D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createdAt</w:t>
      </w:r>
      <w:r>
        <w:rPr>
          <w:sz w:val="20"/>
          <w:szCs w:val="20"/>
          <w:shd w:val="solid" w:color="FAFAFA" w:fill="FAFAFA"/>
          <w:rtl w:val="0"/>
        </w:rPr>
        <w:t>": "2012-09-30</w:t>
      </w:r>
      <w:r>
        <w:rPr>
          <w:sz w:val="20"/>
          <w:szCs w:val="20"/>
          <w:shd w:val="solid" w:color="FAFAFA" w:fill="FAFAFA"/>
          <w:rtl w:val="0"/>
        </w:rPr>
        <w:t>T</w:t>
      </w:r>
      <w:r>
        <w:rPr>
          <w:sz w:val="20"/>
          <w:szCs w:val="20"/>
          <w:shd w:val="solid" w:color="FAFAFA" w:fill="FAFAFA"/>
          <w:rtl w:val="0"/>
        </w:rPr>
        <w:t>18:30:33.961</w:t>
      </w:r>
      <w:r>
        <w:rPr>
          <w:sz w:val="20"/>
          <w:szCs w:val="20"/>
          <w:shd w:val="solid" w:color="FAFAFA" w:fill="FAFAFA"/>
          <w:rtl w:val="0"/>
        </w:rPr>
        <w:t>Z</w:t>
      </w:r>
      <w:r>
        <w:rPr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updatedAt</w:t>
      </w:r>
      <w:r>
        <w:rPr>
          <w:sz w:val="20"/>
          <w:szCs w:val="20"/>
          <w:shd w:val="solid" w:color="FAFAFA" w:fill="FAFAFA"/>
          <w:rtl w:val="0"/>
        </w:rPr>
        <w:t>": "2012-09-30</w:t>
      </w:r>
      <w:r>
        <w:rPr>
          <w:sz w:val="20"/>
          <w:szCs w:val="20"/>
          <w:shd w:val="solid" w:color="FAFAFA" w:fill="FAFAFA"/>
          <w:rtl w:val="0"/>
        </w:rPr>
        <w:t>T</w:t>
      </w:r>
      <w:r>
        <w:rPr>
          <w:sz w:val="20"/>
          <w:szCs w:val="20"/>
          <w:shd w:val="solid" w:color="FAFAFA" w:fill="FAFAFA"/>
          <w:rtl w:val="0"/>
        </w:rPr>
        <w:t>18:30:33.961</w:t>
      </w:r>
      <w:r>
        <w:rPr>
          <w:sz w:val="20"/>
          <w:szCs w:val="20"/>
          <w:shd w:val="solid" w:color="FAFAFA" w:fill="FAFAFA"/>
          <w:rtl w:val="0"/>
        </w:rPr>
        <w:t>Z</w:t>
      </w:r>
      <w:r>
        <w:rPr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account</w:t>
      </w:r>
      <w:r>
        <w:rPr>
          <w:sz w:val="20"/>
          <w:szCs w:val="20"/>
          <w:shd w:val="solid" w:color="FAFAFA" w:fill="FAFAFA"/>
          <w:rtl w:val="0"/>
        </w:rPr>
        <w:t>_</w:t>
      </w:r>
      <w:r>
        <w:rPr>
          <w:sz w:val="20"/>
          <w:szCs w:val="20"/>
          <w:shd w:val="solid" w:color="FAFAFA" w:fill="FAFAFA"/>
          <w:rtl w:val="0"/>
        </w:rPr>
        <w:t>type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facebook</w:t>
      </w:r>
      <w:r>
        <w:rPr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username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rajaraodv</w:t>
      </w:r>
      <w:r>
        <w:rPr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last</w:t>
      </w:r>
      <w:r>
        <w:rPr>
          <w:sz w:val="20"/>
          <w:szCs w:val="20"/>
          <w:shd w:val="solid" w:color="FAFAFA" w:fill="FAFAFA"/>
          <w:rtl w:val="0"/>
        </w:rPr>
        <w:t>_</w:t>
      </w:r>
      <w:r>
        <w:rPr>
          <w:sz w:val="20"/>
          <w:szCs w:val="20"/>
          <w:shd w:val="solid" w:color="FAFAFA" w:fill="FAFAFA"/>
          <w:rtl w:val="0"/>
        </w:rPr>
        <w:t>name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rao</w:t>
      </w:r>
      <w:r>
        <w:rPr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photo</w:t>
      </w:r>
      <w:r>
        <w:rPr>
          <w:sz w:val="20"/>
          <w:szCs w:val="20"/>
          <w:shd w:val="solid" w:color="FAFAFA" w:fill="FAFAFA"/>
          <w:rtl w:val="0"/>
        </w:rPr>
        <w:t>_</w:t>
      </w:r>
      <w:r>
        <w:rPr>
          <w:sz w:val="20"/>
          <w:szCs w:val="20"/>
          <w:shd w:val="solid" w:color="FAFAFA" w:fill="FAFAFA"/>
          <w:rtl w:val="0"/>
        </w:rPr>
        <w:t>url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http</w:t>
      </w:r>
      <w:r>
        <w:rPr>
          <w:sz w:val="20"/>
          <w:szCs w:val="20"/>
          <w:shd w:val="solid" w:color="FAFAFA" w:fill="FAFAFA"/>
          <w:rtl w:val="0"/>
        </w:rPr>
        <w:t>://</w:t>
      </w:r>
      <w:r>
        <w:rPr>
          <w:sz w:val="20"/>
          <w:szCs w:val="20"/>
          <w:shd w:val="solid" w:color="FAFAFA" w:fill="FAFAFA"/>
          <w:rtl w:val="0"/>
        </w:rPr>
        <w:t>facebook</w:t>
      </w:r>
      <w:r>
        <w:rPr>
          <w:sz w:val="20"/>
          <w:szCs w:val="20"/>
          <w:shd w:val="solid" w:color="FAFAFA" w:fill="FAFAFA"/>
          <w:rtl w:val="0"/>
        </w:rPr>
        <w:t>.</w:t>
      </w:r>
      <w:r>
        <w:rPr>
          <w:sz w:val="20"/>
          <w:szCs w:val="20"/>
          <w:shd w:val="solid" w:color="FAFAFA" w:fill="FAFAFA"/>
          <w:rtl w:val="0"/>
        </w:rPr>
        <w:t>com</w:t>
      </w:r>
      <w:r>
        <w:rPr>
          <w:sz w:val="20"/>
          <w:szCs w:val="20"/>
          <w:shd w:val="solid" w:color="FAFAFA" w:fill="FAFAFA"/>
          <w:rtl w:val="0"/>
        </w:rPr>
        <w:t>/</w:t>
      </w:r>
      <w:r>
        <w:rPr>
          <w:sz w:val="20"/>
          <w:szCs w:val="20"/>
          <w:shd w:val="solid" w:color="FAFAFA" w:fill="FAFAFA"/>
          <w:rtl w:val="0"/>
        </w:rPr>
        <w:t>photo</w:t>
      </w:r>
      <w:r>
        <w:rPr>
          <w:sz w:val="20"/>
          <w:szCs w:val="20"/>
          <w:shd w:val="solid" w:color="FAFAFA" w:fill="FAFAFA"/>
          <w:rtl w:val="0"/>
        </w:rPr>
        <w:t>.</w:t>
      </w:r>
      <w:r>
        <w:rPr>
          <w:sz w:val="20"/>
          <w:szCs w:val="20"/>
          <w:shd w:val="solid" w:color="FAFAFA" w:fill="FAFAFA"/>
          <w:rtl w:val="0"/>
        </w:rPr>
        <w:t>jpg</w:t>
      </w:r>
      <w:r>
        <w:rPr>
          <w:sz w:val="20"/>
          <w:szCs w:val="20"/>
          <w:shd w:val="solid" w:color="FAFAFA" w:fill="FAFAFA"/>
          <w:rtl w:val="0"/>
        </w:rPr>
        <w:t>",</w:t>
        <w:br/>
        <w:t xml:space="preserve">  "_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>": "50688</w:t>
      </w:r>
      <w:r>
        <w:rPr>
          <w:sz w:val="20"/>
          <w:szCs w:val="20"/>
          <w:shd w:val="solid" w:color="FAFAFA" w:fill="FAFAFA"/>
          <w:rtl w:val="0"/>
        </w:rPr>
        <w:t>fc</w:t>
      </w:r>
      <w:r>
        <w:rPr>
          <w:sz w:val="20"/>
          <w:szCs w:val="20"/>
          <w:shd w:val="solid" w:color="FAFAFA" w:fill="FAFAFA"/>
          <w:rtl w:val="0"/>
        </w:rPr>
        <w:t>9</w:t>
      </w:r>
      <w:r>
        <w:rPr>
          <w:sz w:val="20"/>
          <w:szCs w:val="20"/>
          <w:shd w:val="solid" w:color="FAFAFA" w:fill="FAFAFA"/>
          <w:rtl w:val="0"/>
        </w:rPr>
        <w:t>eadee</w:t>
      </w:r>
      <w:r>
        <w:rPr>
          <w:sz w:val="20"/>
          <w:szCs w:val="20"/>
          <w:shd w:val="solid" w:color="FAFAFA" w:fill="FAFAFA"/>
          <w:rtl w:val="0"/>
        </w:rPr>
        <w:t>00000000001"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 xml:space="preserve"> 404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found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-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when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requested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found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with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50688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eadee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00000000003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does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exist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 xml:space="preserve"> 401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Permission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denied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-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Since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everything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public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’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usually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when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w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/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+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access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token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does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exist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authorized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does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exist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Error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Invalid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 xml:space="preserve">. </w:t>
      </w:r>
      <w:r>
        <w:rPr>
          <w:sz w:val="20"/>
          <w:szCs w:val="20"/>
          <w:shd w:val="solid" w:color="FAFAFA" w:fill="FAFAFA"/>
          <w:rtl w:val="0"/>
        </w:rPr>
        <w:t>It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must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conform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to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MongoDB</w:t>
      </w:r>
      <w:r>
        <w:rPr>
          <w:sz w:val="20"/>
          <w:szCs w:val="20"/>
          <w:shd w:val="solid" w:color="FAFAFA" w:fill="FAFAFA"/>
          <w:rtl w:val="0"/>
        </w:rPr>
        <w:t>'</w:t>
      </w:r>
      <w:r>
        <w:rPr>
          <w:sz w:val="20"/>
          <w:szCs w:val="20"/>
          <w:shd w:val="solid" w:color="FAFAFA" w:fill="FAFAFA"/>
          <w:rtl w:val="0"/>
        </w:rPr>
        <w:t>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objectId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format</w:t>
      </w:r>
      <w:r>
        <w:rPr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get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2.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body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4. </w:t>
      </w: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5.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MongoDB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default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like</w:t>
      </w:r>
      <w:r>
        <w:rPr>
          <w:sz w:val="20"/>
          <w:szCs w:val="20"/>
          <w:rtl w:val="0"/>
        </w:rPr>
        <w:t xml:space="preserve"> 50688</w:t>
      </w:r>
      <w:r>
        <w:rPr>
          <w:sz w:val="20"/>
          <w:szCs w:val="20"/>
          <w:rtl w:val="0"/>
        </w:rPr>
        <w:t>fc</w:t>
      </w:r>
      <w:r>
        <w:rPr>
          <w:sz w:val="20"/>
          <w:szCs w:val="20"/>
          <w:rtl w:val="0"/>
        </w:rPr>
        <w:t>9</w:t>
      </w:r>
      <w:r>
        <w:rPr>
          <w:sz w:val="20"/>
          <w:szCs w:val="20"/>
          <w:rtl w:val="0"/>
        </w:rPr>
        <w:t>eadee</w:t>
      </w:r>
      <w:r>
        <w:rPr>
          <w:sz w:val="20"/>
          <w:szCs w:val="20"/>
          <w:rtl w:val="0"/>
        </w:rPr>
        <w:t>00000000001)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Update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user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PUT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users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  <w:rtl w:val="0"/>
        </w:rPr>
        <w:t>Example</w:t>
      </w:r>
      <w:r>
        <w:rPr>
          <w:color w:val="434343"/>
          <w:sz w:val="20"/>
          <w:szCs w:val="20"/>
          <w:rtl w:val="0"/>
        </w:rPr>
        <w:t>: &lt;</w:t>
      </w:r>
      <w:r>
        <w:rPr>
          <w:color w:val="434343"/>
          <w:sz w:val="20"/>
          <w:szCs w:val="20"/>
          <w:rtl w:val="0"/>
        </w:rPr>
        <w:t>server</w:t>
      </w:r>
      <w:r>
        <w:rPr>
          <w:color w:val="434343"/>
          <w:sz w:val="20"/>
          <w:szCs w:val="20"/>
          <w:rtl w:val="0"/>
        </w:rPr>
        <w:t>&gt;/</w:t>
      </w:r>
      <w:r>
        <w:rPr>
          <w:color w:val="434343"/>
          <w:sz w:val="20"/>
          <w:szCs w:val="20"/>
          <w:rtl w:val="0"/>
        </w:rPr>
        <w:t>users</w:t>
      </w:r>
      <w:r>
        <w:rPr>
          <w:color w:val="434343"/>
          <w:sz w:val="20"/>
          <w:szCs w:val="20"/>
          <w:rtl w:val="0"/>
        </w:rPr>
        <w:t>/50688</w:t>
      </w:r>
      <w:r>
        <w:rPr>
          <w:color w:val="434343"/>
          <w:sz w:val="20"/>
          <w:szCs w:val="20"/>
          <w:rtl w:val="0"/>
        </w:rPr>
        <w:t>fc</w:t>
      </w:r>
      <w:r>
        <w:rPr>
          <w:color w:val="434343"/>
          <w:sz w:val="20"/>
          <w:szCs w:val="20"/>
          <w:rtl w:val="0"/>
        </w:rPr>
        <w:t>9</w:t>
      </w:r>
      <w:r>
        <w:rPr>
          <w:color w:val="434343"/>
          <w:sz w:val="20"/>
          <w:szCs w:val="20"/>
          <w:rtl w:val="0"/>
        </w:rPr>
        <w:t>eadee</w:t>
      </w:r>
      <w:r>
        <w:rPr>
          <w:color w:val="434343"/>
          <w:sz w:val="20"/>
          <w:szCs w:val="20"/>
          <w:rtl w:val="0"/>
        </w:rPr>
        <w:t>00000000001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color w:val="FF9900"/>
          <w:sz w:val="20"/>
          <w:szCs w:val="20"/>
        </w:rPr>
      </w:pPr>
      <w:r>
        <w:rPr>
          <w:color w:val="FF9900"/>
          <w:sz w:val="20"/>
          <w:szCs w:val="20"/>
          <w:rtl w:val="0"/>
        </w:rPr>
        <w:t>X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foobar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access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token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new</w:t>
      </w:r>
      <w:r>
        <w:rPr>
          <w:color w:val="0066CC"/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&lt;</w:t>
      </w:r>
      <w:r>
        <w:rPr>
          <w:sz w:val="20"/>
          <w:szCs w:val="20"/>
          <w:rtl w:val="0"/>
        </w:rPr>
        <w:t>new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Optional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</w:t>
      </w:r>
      <w:r>
        <w:rPr>
          <w:sz w:val="20"/>
          <w:szCs w:val="20"/>
          <w:rtl w:val="0"/>
        </w:rPr>
        <w:t xml:space="preserve">) </w:t>
      </w:r>
      <w:r>
        <w:rPr>
          <w:sz w:val="20"/>
          <w:szCs w:val="20"/>
          <w:rtl w:val="0"/>
        </w:rPr>
        <w:t>if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want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itself</w:t>
      </w:r>
      <w:r>
        <w:rPr>
          <w:sz w:val="20"/>
          <w:szCs w:val="20"/>
          <w:rtl w:val="0"/>
        </w:rPr>
        <w:t xml:space="preserve">;  </w:t>
      </w:r>
      <w:r>
        <w:rPr>
          <w:sz w:val="20"/>
          <w:szCs w:val="20"/>
          <w:rtl w:val="0"/>
        </w:rPr>
        <w:t>Pass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both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": "</w:t>
      </w:r>
      <w:r>
        <w:rPr>
          <w:sz w:val="20"/>
          <w:szCs w:val="20"/>
          <w:rtl w:val="0"/>
        </w:rPr>
        <w:t>rajaraodv</w:t>
      </w:r>
      <w:r>
        <w:rPr>
          <w:sz w:val="20"/>
          <w:szCs w:val="20"/>
          <w:rtl w:val="0"/>
        </w:rPr>
        <w:t xml:space="preserve">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account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>": "</w:t>
      </w:r>
      <w:r>
        <w:rPr>
          <w:sz w:val="20"/>
          <w:szCs w:val="20"/>
          <w:rtl w:val="0"/>
        </w:rPr>
        <w:t>facebook</w:t>
      </w:r>
      <w:r>
        <w:rPr>
          <w:sz w:val="20"/>
          <w:szCs w:val="20"/>
          <w:rtl w:val="0"/>
        </w:rPr>
        <w:t xml:space="preserve">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last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>": "</w:t>
      </w:r>
      <w:r>
        <w:rPr>
          <w:sz w:val="20"/>
          <w:szCs w:val="20"/>
          <w:rtl w:val="0"/>
        </w:rPr>
        <w:t>new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last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 xml:space="preserve">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“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url</w:t>
      </w:r>
      <w:r>
        <w:rPr>
          <w:sz w:val="20"/>
          <w:szCs w:val="20"/>
          <w:rtl w:val="0"/>
        </w:rPr>
        <w:t>”, “</w:t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facebook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photo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"http://facebook.com/photo.jpg"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jpg</w:t>
      </w:r>
      <w:r>
        <w:fldChar w:fldCharType="end"/>
      </w:r>
      <w:r>
        <w:rPr>
          <w:sz w:val="20"/>
          <w:szCs w:val="20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createdAt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:"2012-09-30</w:t>
      </w:r>
      <w:r>
        <w:rPr>
          <w:sz w:val="20"/>
          <w:szCs w:val="20"/>
          <w:shd w:val="solid" w:color="FAFAFA" w:fill="FAFAFA"/>
          <w:rtl w:val="0"/>
        </w:rPr>
        <w:t>T</w:t>
      </w:r>
      <w:r>
        <w:rPr>
          <w:sz w:val="20"/>
          <w:szCs w:val="20"/>
          <w:shd w:val="solid" w:color="FAFAFA" w:fill="FAFAFA"/>
          <w:rtl w:val="0"/>
        </w:rPr>
        <w:t>17:06:54.983</w:t>
      </w:r>
      <w:r>
        <w:rPr>
          <w:sz w:val="20"/>
          <w:szCs w:val="20"/>
          <w:shd w:val="solid" w:color="FAFAFA" w:fill="FAFAFA"/>
          <w:rtl w:val="0"/>
        </w:rPr>
        <w:t>Z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updatedAt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:"2012-09-30</w:t>
      </w:r>
      <w:r>
        <w:rPr>
          <w:sz w:val="20"/>
          <w:szCs w:val="20"/>
          <w:shd w:val="solid" w:color="FAFAFA" w:fill="FAFAFA"/>
          <w:rtl w:val="0"/>
        </w:rPr>
        <w:t>T</w:t>
      </w:r>
      <w:r>
        <w:rPr>
          <w:sz w:val="20"/>
          <w:szCs w:val="20"/>
          <w:shd w:val="solid" w:color="FAFAFA" w:fill="FAFAFA"/>
          <w:rtl w:val="0"/>
        </w:rPr>
        <w:t>17:06:54.983</w:t>
      </w:r>
      <w:r>
        <w:rPr>
          <w:sz w:val="20"/>
          <w:szCs w:val="20"/>
          <w:shd w:val="solid" w:color="FAFAFA" w:fill="FAFAFA"/>
          <w:rtl w:val="0"/>
        </w:rPr>
        <w:t>Z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account</w:t>
      </w:r>
      <w:r>
        <w:rPr>
          <w:b/>
          <w:bCs/>
          <w:sz w:val="20"/>
          <w:szCs w:val="20"/>
          <w:shd w:val="solid" w:color="FAFAFA" w:fill="FAFAFA"/>
          <w:rtl w:val="0"/>
        </w:rPr>
        <w:t>_</w:t>
      </w:r>
      <w:r>
        <w:rPr>
          <w:b/>
          <w:bCs/>
          <w:sz w:val="20"/>
          <w:szCs w:val="20"/>
          <w:shd w:val="solid" w:color="FAFAFA" w:fill="FAFAFA"/>
          <w:rtl w:val="0"/>
        </w:rPr>
        <w:t>type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sz w:val="20"/>
          <w:szCs w:val="20"/>
          <w:shd w:val="solid" w:color="FAFAFA" w:fill="FAFAFA"/>
          <w:rtl w:val="0"/>
        </w:rPr>
        <w:t>facebook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username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sz w:val="20"/>
          <w:szCs w:val="20"/>
          <w:shd w:val="solid" w:color="FAFAFA" w:fill="FAFAFA"/>
          <w:rtl w:val="0"/>
        </w:rPr>
        <w:t>rajaraodv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last</w:t>
      </w:r>
      <w:r>
        <w:rPr>
          <w:b/>
          <w:bCs/>
          <w:sz w:val="20"/>
          <w:szCs w:val="20"/>
          <w:shd w:val="solid" w:color="FAFAFA" w:fill="FAFAFA"/>
          <w:rtl w:val="0"/>
        </w:rPr>
        <w:t>_</w:t>
      </w:r>
      <w:r>
        <w:rPr>
          <w:b/>
          <w:bCs/>
          <w:sz w:val="20"/>
          <w:szCs w:val="20"/>
          <w:shd w:val="solid" w:color="FAFAFA" w:fill="FAFAFA"/>
          <w:rtl w:val="0"/>
        </w:rPr>
        <w:t>name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sz w:val="20"/>
          <w:szCs w:val="20"/>
          <w:shd w:val="solid" w:color="FAFAFA" w:fill="FAFAFA"/>
          <w:rtl w:val="0"/>
        </w:rPr>
        <w:t>rao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photo</w:t>
      </w:r>
      <w:r>
        <w:rPr>
          <w:b/>
          <w:bCs/>
          <w:sz w:val="20"/>
          <w:szCs w:val="20"/>
          <w:shd w:val="solid" w:color="FAFAFA" w:fill="FAFAFA"/>
          <w:rtl w:val="0"/>
        </w:rPr>
        <w:t>_</w:t>
      </w:r>
      <w:r>
        <w:rPr>
          <w:b/>
          <w:bCs/>
          <w:sz w:val="20"/>
          <w:szCs w:val="20"/>
          <w:shd w:val="solid" w:color="FAFAFA" w:fill="FAFAFA"/>
          <w:rtl w:val="0"/>
        </w:rPr>
        <w:t>url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</w:t>
      </w:r>
      <w:r>
        <w:rPr>
          <w:color w:val="0066CC"/>
          <w:sz w:val="20"/>
          <w:szCs w:val="20"/>
          <w:shd w:val="solid" w:color="FAFAFA" w:fill="FAFAFA"/>
          <w:rtl w:val="0"/>
        </w:rPr>
        <w:t>http</w:t>
      </w:r>
      <w:r>
        <w:rPr>
          <w:color w:val="0066CC"/>
          <w:sz w:val="20"/>
          <w:szCs w:val="20"/>
          <w:shd w:val="solid" w:color="FAFAFA" w:fill="FAFAFA"/>
          <w:rtl w:val="0"/>
        </w:rPr>
        <w:t>://</w:t>
      </w:r>
      <w:r>
        <w:rPr>
          <w:color w:val="0066CC"/>
          <w:sz w:val="20"/>
          <w:szCs w:val="20"/>
          <w:shd w:val="solid" w:color="FAFAFA" w:fill="FAFAFA"/>
          <w:rtl w:val="0"/>
        </w:rPr>
        <w:t>facebook</w:t>
      </w:r>
      <w:r>
        <w:rPr>
          <w:color w:val="0066CC"/>
          <w:sz w:val="20"/>
          <w:szCs w:val="20"/>
          <w:shd w:val="solid" w:color="FAFAFA" w:fill="FAFAFA"/>
          <w:rtl w:val="0"/>
        </w:rPr>
        <w:t>.</w:t>
      </w:r>
      <w:r>
        <w:rPr>
          <w:color w:val="0066CC"/>
          <w:sz w:val="20"/>
          <w:szCs w:val="20"/>
          <w:shd w:val="solid" w:color="FAFAFA" w:fill="FAFAFA"/>
          <w:rtl w:val="0"/>
        </w:rPr>
        <w:t>com</w:t>
      </w:r>
      <w:r>
        <w:rPr>
          <w:color w:val="0066CC"/>
          <w:sz w:val="20"/>
          <w:szCs w:val="20"/>
          <w:shd w:val="solid" w:color="FAFAFA" w:fill="FAFAFA"/>
          <w:rtl w:val="0"/>
        </w:rPr>
        <w:t>/</w:t>
      </w:r>
      <w:r>
        <w:rPr>
          <w:color w:val="0066CC"/>
          <w:sz w:val="20"/>
          <w:szCs w:val="20"/>
          <w:shd w:val="solid" w:color="FAFAFA" w:fill="FAFAFA"/>
          <w:rtl w:val="0"/>
        </w:rPr>
        <w:t>photo</w:t>
      </w:r>
      <w:r>
        <w:rPr>
          <w:color w:val="0066CC"/>
          <w:sz w:val="20"/>
          <w:szCs w:val="20"/>
          <w:shd w:val="solid" w:color="FAFAFA" w:fill="FAFAFA"/>
          <w:rtl w:val="0"/>
        </w:rPr>
        <w:t>.</w:t>
      </w:r>
      <w:r>
        <w:rPr>
          <w:color w:val="0066CC"/>
          <w:sz w:val="20"/>
          <w:szCs w:val="20"/>
          <w:shd w:val="solid" w:color="FAFAFA" w:fill="FAFAFA"/>
          <w:rtl w:val="0"/>
        </w:rPr>
        <w:t>jpg</w:t>
      </w:r>
      <w:r>
        <w:rPr>
          <w:sz w:val="20"/>
          <w:szCs w:val="20"/>
          <w:shd w:val="solid" w:color="FAFAFA" w:fill="FAFAFA"/>
          <w:rtl w:val="0"/>
        </w:rPr>
        <w:t>",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"_</w:t>
      </w:r>
      <w:r>
        <w:rPr>
          <w:b/>
          <w:bCs/>
          <w:sz w:val="20"/>
          <w:szCs w:val="20"/>
          <w:shd w:val="solid" w:color="FAFAFA" w:fill="FAFAFA"/>
          <w:rtl w:val="0"/>
        </w:rPr>
        <w:t>id</w:t>
      </w: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sz w:val="20"/>
          <w:szCs w:val="20"/>
          <w:shd w:val="solid" w:color="FAFAFA" w:fill="FAFAFA"/>
          <w:rtl w:val="0"/>
        </w:rPr>
        <w:t>:"50687</w:t>
      </w:r>
      <w:r>
        <w:rPr>
          <w:sz w:val="20"/>
          <w:szCs w:val="20"/>
          <w:shd w:val="solid" w:color="FAFAFA" w:fill="FAFAFA"/>
          <w:rtl w:val="0"/>
        </w:rPr>
        <w:t>c</w:t>
      </w:r>
      <w:r>
        <w:rPr>
          <w:sz w:val="20"/>
          <w:szCs w:val="20"/>
          <w:shd w:val="solid" w:color="FAFAFA" w:fill="FAFAFA"/>
          <w:rtl w:val="0"/>
        </w:rPr>
        <w:t>2</w:t>
      </w:r>
      <w:r>
        <w:rPr>
          <w:sz w:val="20"/>
          <w:szCs w:val="20"/>
          <w:shd w:val="solid" w:color="FAFAFA" w:fill="FAFAFA"/>
          <w:rtl w:val="0"/>
        </w:rPr>
        <w:t>e</w:t>
      </w:r>
      <w:r>
        <w:rPr>
          <w:sz w:val="20"/>
          <w:szCs w:val="20"/>
          <w:shd w:val="solid" w:color="FAFAFA" w:fill="FAFAFA"/>
          <w:rtl w:val="0"/>
        </w:rPr>
        <w:t>9455</w:t>
      </w:r>
      <w:r>
        <w:rPr>
          <w:sz w:val="20"/>
          <w:szCs w:val="20"/>
          <w:shd w:val="solid" w:color="FAFAFA" w:fill="FAFAFA"/>
          <w:rtl w:val="0"/>
        </w:rPr>
        <w:t>fe</w:t>
      </w:r>
      <w:r>
        <w:rPr>
          <w:sz w:val="20"/>
          <w:szCs w:val="20"/>
          <w:shd w:val="solid" w:color="FAFAFA" w:fill="FAFAFA"/>
          <w:rtl w:val="0"/>
        </w:rPr>
        <w:t>0000000006"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Error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Invalid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 xml:space="preserve">. </w:t>
      </w:r>
      <w:r>
        <w:rPr>
          <w:sz w:val="20"/>
          <w:szCs w:val="20"/>
          <w:shd w:val="solid" w:color="FAFAFA" w:fill="FAFAFA"/>
          <w:rtl w:val="0"/>
        </w:rPr>
        <w:t>It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must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conform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to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MongoDB</w:t>
      </w:r>
      <w:r>
        <w:rPr>
          <w:sz w:val="20"/>
          <w:szCs w:val="20"/>
          <w:shd w:val="solid" w:color="FAFAFA" w:fill="FAFAFA"/>
          <w:rtl w:val="0"/>
        </w:rPr>
        <w:t>'</w:t>
      </w:r>
      <w:r>
        <w:rPr>
          <w:sz w:val="20"/>
          <w:szCs w:val="20"/>
          <w:shd w:val="solid" w:color="FAFAFA" w:fill="FAFAFA"/>
          <w:rtl w:val="0"/>
        </w:rPr>
        <w:t>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objectId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format</w:t>
      </w:r>
      <w:r>
        <w:rPr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update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</w:t>
      </w:r>
      <w:r>
        <w:rPr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currently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logged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other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ACL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&amp;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logged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MongoDB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body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just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 xml:space="preserve"> </w:t>
      </w:r>
      <w:r>
        <w:rPr>
          <w:color w:val="FF9900"/>
          <w:sz w:val="20"/>
          <w:szCs w:val="20"/>
          <w:rtl w:val="0"/>
        </w:rPr>
        <w:t>X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foobar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access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token</w:t>
      </w:r>
      <w:r>
        <w:rPr>
          <w:color w:val="FF9900"/>
          <w:sz w:val="20"/>
          <w:szCs w:val="20"/>
          <w:rtl w:val="0"/>
        </w:rPr>
        <w:t>-</w:t>
      </w:r>
      <w:r>
        <w:rPr>
          <w:color w:val="FF9900"/>
          <w:sz w:val="20"/>
          <w:szCs w:val="20"/>
          <w:rtl w:val="0"/>
        </w:rPr>
        <w:t>new</w:t>
      </w:r>
      <w:r>
        <w:rPr>
          <w:color w:val="FF9900"/>
          <w:sz w:val="20"/>
          <w:szCs w:val="20"/>
          <w:rtl w:val="0"/>
        </w:rPr>
        <w:t xml:space="preserve"> </w:t>
      </w:r>
      <w:r>
        <w:rPr>
          <w:color w:val="FF9900"/>
          <w:sz w:val="20"/>
          <w:szCs w:val="20"/>
          <w:rtl w:val="0"/>
        </w:rPr>
        <w:t>header</w:t>
      </w:r>
      <w:r>
        <w:rPr>
          <w:color w:val="FF990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>end</w:t>
      </w:r>
      <w:r>
        <w:rPr>
          <w:sz w:val="20"/>
          <w:szCs w:val="20"/>
          <w:rtl w:val="0"/>
        </w:rPr>
        <w:t xml:space="preserve"> {}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Delete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user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DELETE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users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  <w:rtl w:val="0"/>
        </w:rPr>
        <w:t>Example</w:t>
      </w:r>
      <w:r>
        <w:rPr>
          <w:color w:val="434343"/>
          <w:sz w:val="20"/>
          <w:szCs w:val="20"/>
          <w:rtl w:val="0"/>
        </w:rPr>
        <w:t>: &lt;</w:t>
      </w:r>
      <w:r>
        <w:rPr>
          <w:color w:val="434343"/>
          <w:sz w:val="20"/>
          <w:szCs w:val="20"/>
          <w:rtl w:val="0"/>
        </w:rPr>
        <w:t>server</w:t>
      </w:r>
      <w:r>
        <w:rPr>
          <w:color w:val="434343"/>
          <w:sz w:val="20"/>
          <w:szCs w:val="20"/>
          <w:rtl w:val="0"/>
        </w:rPr>
        <w:t>&gt;/</w:t>
      </w:r>
      <w:r>
        <w:rPr>
          <w:color w:val="434343"/>
          <w:sz w:val="20"/>
          <w:szCs w:val="20"/>
          <w:rtl w:val="0"/>
        </w:rPr>
        <w:t>users</w:t>
      </w:r>
      <w:r>
        <w:rPr>
          <w:color w:val="434343"/>
          <w:sz w:val="20"/>
          <w:szCs w:val="20"/>
          <w:rtl w:val="0"/>
        </w:rPr>
        <w:t>/50688</w:t>
      </w:r>
      <w:r>
        <w:rPr>
          <w:color w:val="434343"/>
          <w:sz w:val="20"/>
          <w:szCs w:val="20"/>
          <w:rtl w:val="0"/>
        </w:rPr>
        <w:t>fc</w:t>
      </w:r>
      <w:r>
        <w:rPr>
          <w:color w:val="434343"/>
          <w:sz w:val="20"/>
          <w:szCs w:val="20"/>
          <w:rtl w:val="0"/>
        </w:rPr>
        <w:t>9</w:t>
      </w:r>
      <w:r>
        <w:rPr>
          <w:color w:val="434343"/>
          <w:sz w:val="20"/>
          <w:szCs w:val="20"/>
          <w:rtl w:val="0"/>
        </w:rPr>
        <w:t>eadee</w:t>
      </w:r>
      <w:r>
        <w:rPr>
          <w:color w:val="434343"/>
          <w:sz w:val="20"/>
          <w:szCs w:val="20"/>
          <w:rtl w:val="0"/>
        </w:rPr>
        <w:t>00000000001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72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status</w:t>
      </w:r>
      <w:r>
        <w:rPr>
          <w:b/>
          <w:bCs/>
          <w:sz w:val="20"/>
          <w:szCs w:val="20"/>
          <w:shd w:val="solid" w:color="FAFAFA" w:fill="FAFAFA"/>
          <w:rtl w:val="0"/>
        </w:rPr>
        <w:t>”: “</w:t>
      </w:r>
      <w:r>
        <w:rPr>
          <w:b/>
          <w:bCs/>
          <w:sz w:val="20"/>
          <w:szCs w:val="20"/>
          <w:shd w:val="solid" w:color="FAFAFA" w:fill="FAFAFA"/>
          <w:rtl w:val="0"/>
        </w:rPr>
        <w:t>OK</w:t>
      </w:r>
      <w:r>
        <w:rPr>
          <w:b/>
          <w:bCs/>
          <w:sz w:val="20"/>
          <w:szCs w:val="20"/>
          <w:shd w:val="solid" w:color="FAFAFA" w:fill="FAFAFA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Error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Invalid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 xml:space="preserve">. </w:t>
      </w:r>
      <w:r>
        <w:rPr>
          <w:sz w:val="20"/>
          <w:szCs w:val="20"/>
          <w:shd w:val="solid" w:color="FAFAFA" w:fill="FAFAFA"/>
          <w:rtl w:val="0"/>
        </w:rPr>
        <w:t>It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must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conform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to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MongoDB</w:t>
      </w:r>
      <w:r>
        <w:rPr>
          <w:sz w:val="20"/>
          <w:szCs w:val="20"/>
          <w:shd w:val="solid" w:color="FAFAFA" w:fill="FAFAFA"/>
          <w:rtl w:val="0"/>
        </w:rPr>
        <w:t>'</w:t>
      </w:r>
      <w:r>
        <w:rPr>
          <w:sz w:val="20"/>
          <w:szCs w:val="20"/>
          <w:shd w:val="solid" w:color="FAFAFA" w:fill="FAFAFA"/>
          <w:rtl w:val="0"/>
        </w:rPr>
        <w:t>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objectId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format</w:t>
      </w:r>
      <w:r>
        <w:rPr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delete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delete</w:t>
      </w:r>
      <w:r>
        <w:rPr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currently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logged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other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ACL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&amp;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logged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MongoDB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0"/>
        </w:rPr>
        <w:t>TODO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deleting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posts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comments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likes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Work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Progress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48"/>
          <w:szCs w:val="48"/>
        </w:rPr>
      </w:pPr>
      <w:r>
        <w:rPr>
          <w:sz w:val="48"/>
          <w:szCs w:val="48"/>
          <w:rtl w:val="0"/>
        </w:rPr>
        <w:t>Photo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</w:rPr>
        <w:t>Posts</w:t>
      </w:r>
      <w:r>
        <w:rPr>
          <w:sz w:val="48"/>
          <w:szCs w:val="48"/>
          <w:rtl w:val="0"/>
        </w:rPr>
        <w:t xml:space="preserve">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Individual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Post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w</w:t>
      </w:r>
      <w:r>
        <w:rPr>
          <w:sz w:val="28"/>
          <w:szCs w:val="28"/>
          <w:rtl w:val="0"/>
        </w:rPr>
        <w:t xml:space="preserve">/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Photo</w:t>
      </w:r>
      <w:r>
        <w:rPr>
          <w:sz w:val="28"/>
          <w:szCs w:val="28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Create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photoposts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POST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photoposts</w:t>
      </w:r>
      <w:r>
        <w:rPr>
          <w:color w:val="0066CC"/>
          <w:sz w:val="20"/>
          <w:szCs w:val="20"/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multipart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form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data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0"/>
        </w:rPr>
        <w:t>Note</w:t>
      </w:r>
      <w:r>
        <w:rPr>
          <w:b/>
          <w:bCs/>
          <w:sz w:val="20"/>
          <w:szCs w:val="20"/>
          <w:rtl w:val="0"/>
        </w:rPr>
        <w:t xml:space="preserve">: </w:t>
      </w:r>
      <w:r>
        <w:rPr>
          <w:b/>
          <w:bCs/>
          <w:sz w:val="20"/>
          <w:szCs w:val="20"/>
          <w:rtl w:val="0"/>
        </w:rPr>
        <w:t>Create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a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form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w</w:t>
      </w:r>
      <w:r>
        <w:rPr>
          <w:b/>
          <w:bCs/>
          <w:sz w:val="20"/>
          <w:szCs w:val="20"/>
          <w:rtl w:val="0"/>
        </w:rPr>
        <w:t xml:space="preserve">/ </w:t>
      </w:r>
      <w:r>
        <w:rPr>
          <w:b/>
          <w:bCs/>
          <w:sz w:val="20"/>
          <w:szCs w:val="20"/>
          <w:rtl w:val="0"/>
        </w:rPr>
        <w:t>the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following</w:t>
      </w:r>
      <w:r>
        <w:rPr>
          <w:b/>
          <w:bCs/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details</w:t>
      </w:r>
      <w:r>
        <w:rPr>
          <w:b/>
          <w:bCs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Upload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: </w:t>
      </w:r>
      <w:r>
        <w:rPr>
          <w:b/>
          <w:bCs/>
          <w:sz w:val="20"/>
          <w:szCs w:val="20"/>
          <w:rtl w:val="0"/>
        </w:rPr>
        <w:t>“</w:t>
      </w:r>
      <w:r>
        <w:rPr>
          <w:b/>
          <w:bCs/>
          <w:sz w:val="20"/>
          <w:szCs w:val="20"/>
          <w:rtl w:val="0"/>
        </w:rPr>
        <w:t>pic</w:t>
      </w:r>
      <w:r>
        <w:rPr>
          <w:b/>
          <w:bCs/>
          <w:sz w:val="20"/>
          <w:szCs w:val="20"/>
          <w:rtl w:val="0"/>
        </w:rPr>
        <w:t>” (</w:t>
      </w:r>
      <w:r>
        <w:rPr>
          <w:b/>
          <w:bCs/>
          <w:sz w:val="20"/>
          <w:szCs w:val="20"/>
          <w:rtl w:val="0"/>
        </w:rPr>
        <w:t>required</w:t>
      </w:r>
      <w:r>
        <w:rPr>
          <w:b/>
          <w:bCs/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 xml:space="preserve"> ‘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: </w:t>
      </w:r>
      <w:r>
        <w:rPr>
          <w:b/>
          <w:bCs/>
          <w:sz w:val="20"/>
          <w:szCs w:val="20"/>
          <w:rtl w:val="0"/>
        </w:rPr>
        <w:t>“</w:t>
      </w:r>
      <w:r>
        <w:rPr>
          <w:b/>
          <w:bCs/>
          <w:sz w:val="20"/>
          <w:szCs w:val="20"/>
          <w:rtl w:val="0"/>
        </w:rPr>
        <w:t>username</w:t>
      </w:r>
      <w:r>
        <w:rPr>
          <w:b/>
          <w:bCs/>
          <w:sz w:val="20"/>
          <w:szCs w:val="20"/>
          <w:rtl w:val="0"/>
        </w:rPr>
        <w:t>”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 xml:space="preserve">  ‘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: </w:t>
      </w:r>
      <w:r>
        <w:rPr>
          <w:b/>
          <w:bCs/>
          <w:sz w:val="20"/>
          <w:szCs w:val="20"/>
          <w:rtl w:val="0"/>
        </w:rPr>
        <w:t>“</w:t>
      </w:r>
      <w:r>
        <w:rPr>
          <w:b/>
          <w:bCs/>
          <w:sz w:val="20"/>
          <w:szCs w:val="20"/>
          <w:rtl w:val="0"/>
        </w:rPr>
        <w:t>username</w:t>
      </w:r>
      <w:r>
        <w:rPr>
          <w:b/>
          <w:bCs/>
          <w:sz w:val="20"/>
          <w:szCs w:val="20"/>
          <w:rtl w:val="0"/>
        </w:rPr>
        <w:t>”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header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Upload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b/>
          <w:bCs/>
          <w:sz w:val="20"/>
          <w:szCs w:val="20"/>
          <w:rtl w:val="0"/>
        </w:rPr>
        <w:t xml:space="preserve"> /</w:t>
      </w:r>
      <w:r>
        <w:rPr>
          <w:b/>
          <w:bCs/>
          <w:sz w:val="20"/>
          <w:szCs w:val="20"/>
          <w:rtl w:val="0"/>
        </w:rPr>
        <w:t>photoposts</w:t>
      </w:r>
      <w:r>
        <w:rPr>
          <w:b/>
          <w:bCs/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point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with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enctype</w:t>
      </w:r>
      <w:r>
        <w:rPr>
          <w:sz w:val="20"/>
          <w:szCs w:val="20"/>
          <w:rtl w:val="0"/>
        </w:rPr>
        <w:t>=</w:t>
      </w:r>
      <w:r>
        <w:rPr>
          <w:b/>
          <w:bCs/>
          <w:sz w:val="20"/>
          <w:szCs w:val="20"/>
          <w:rtl w:val="0"/>
        </w:rPr>
        <w:t>multipart</w:t>
      </w:r>
      <w:r>
        <w:rPr>
          <w:b/>
          <w:bCs/>
          <w:sz w:val="20"/>
          <w:szCs w:val="20"/>
          <w:rtl w:val="0"/>
        </w:rPr>
        <w:t>/</w:t>
      </w:r>
      <w:r>
        <w:rPr>
          <w:b/>
          <w:bCs/>
          <w:sz w:val="20"/>
          <w:szCs w:val="20"/>
          <w:rtl w:val="0"/>
        </w:rPr>
        <w:t>form</w:t>
      </w:r>
      <w:r>
        <w:rPr>
          <w:b/>
          <w:bCs/>
          <w:sz w:val="20"/>
          <w:szCs w:val="20"/>
          <w:rtl w:val="0"/>
        </w:rPr>
        <w:t>-</w:t>
      </w:r>
      <w:r>
        <w:rPr>
          <w:b/>
          <w:bCs/>
          <w:sz w:val="20"/>
          <w:szCs w:val="20"/>
          <w:rtl w:val="0"/>
        </w:rPr>
        <w:t>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{</w:t>
        <w:br/>
        <w:t xml:space="preserve">  "__</w:t>
      </w:r>
      <w:r>
        <w:rPr>
          <w:rFonts w:ascii="Consolas" w:eastAsia="Consolas" w:hAnsi="Consolas" w:cs="Consolas"/>
          <w:sz w:val="20"/>
          <w:szCs w:val="20"/>
          <w:rtl w:val="0"/>
        </w:rPr>
        <w:t>v</w:t>
      </w:r>
      <w:r>
        <w:rPr>
          <w:rFonts w:ascii="Consolas" w:eastAsia="Consolas" w:hAnsi="Consolas" w:cs="Consolas"/>
          <w:sz w:val="20"/>
          <w:szCs w:val="20"/>
          <w:rtl w:val="0"/>
        </w:rPr>
        <w:t>": 0,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rtl w:val="0"/>
        </w:rPr>
        <w:t>01:58:05.323</w:t>
      </w:r>
      <w:r>
        <w:rPr>
          <w:rFonts w:ascii="Consolas" w:eastAsia="Consolas" w:hAnsi="Consolas" w:cs="Consolas"/>
          <w:sz w:val="20"/>
          <w:szCs w:val="20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rtl w:val="0"/>
        </w:rPr>
        <w:t>01:58:05.323</w:t>
      </w:r>
      <w:r>
        <w:rPr>
          <w:rFonts w:ascii="Consolas" w:eastAsia="Consolas" w:hAnsi="Consolas" w:cs="Consolas"/>
          <w:sz w:val="20"/>
          <w:szCs w:val="20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rtl w:val="0"/>
        </w:rPr>
        <w:t>": {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": "50687</w:t>
      </w:r>
      <w:r>
        <w:rPr>
          <w:rFonts w:ascii="Consolas" w:eastAsia="Consolas" w:hAnsi="Consolas" w:cs="Consolas"/>
          <w:sz w:val="20"/>
          <w:szCs w:val="20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rtl w:val="0"/>
        </w:rPr>
        <w:t>2</w:t>
      </w:r>
      <w:r>
        <w:rPr>
          <w:rFonts w:ascii="Consolas" w:eastAsia="Consolas" w:hAnsi="Consolas" w:cs="Consolas"/>
          <w:sz w:val="20"/>
          <w:szCs w:val="20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rtl w:val="0"/>
        </w:rPr>
        <w:t>9455</w:t>
      </w:r>
      <w:r>
        <w:rPr>
          <w:rFonts w:ascii="Consolas" w:eastAsia="Consolas" w:hAnsi="Consolas" w:cs="Consolas"/>
          <w:sz w:val="20"/>
          <w:szCs w:val="20"/>
          <w:rtl w:val="0"/>
        </w:rPr>
        <w:t>fe</w:t>
      </w:r>
      <w:r>
        <w:rPr>
          <w:rFonts w:ascii="Consolas" w:eastAsia="Consolas" w:hAnsi="Consolas" w:cs="Consolas"/>
          <w:sz w:val="20"/>
          <w:szCs w:val="20"/>
          <w:rtl w:val="0"/>
        </w:rPr>
        <w:t>0000000006",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rtl w:val="0"/>
        </w:rPr>
        <w:t>rajaraodv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jpg</w:t>
      </w:r>
      <w:r>
        <w:rPr>
          <w:rFonts w:ascii="Consolas" w:eastAsia="Consolas" w:hAnsi="Consolas" w:cs="Consolas"/>
          <w:sz w:val="20"/>
          <w:szCs w:val="20"/>
          <w:rtl w:val="0"/>
        </w:rPr>
        <w:t>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": {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sz w:val="20"/>
          <w:szCs w:val="20"/>
          <w:rtl w:val="0"/>
        </w:rPr>
        <w:t>0000000001",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>": "/</w:t>
      </w:r>
      <w:r>
        <w:rPr>
          <w:rFonts w:ascii="Consolas" w:eastAsia="Consolas" w:hAnsi="Consolas" w:cs="Consolas"/>
          <w:sz w:val="20"/>
          <w:szCs w:val="20"/>
          <w:rtl w:val="0"/>
        </w:rPr>
        <w:t>photos</w:t>
      </w:r>
      <w:r>
        <w:rPr>
          <w:rFonts w:ascii="Consolas" w:eastAsia="Consolas" w:hAnsi="Consolas" w:cs="Consolas"/>
          <w:sz w:val="20"/>
          <w:szCs w:val="20"/>
          <w:rtl w:val="0"/>
        </w:rPr>
        <w:t>/5068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sz w:val="20"/>
          <w:szCs w:val="20"/>
          <w:rtl w:val="0"/>
        </w:rPr>
        <w:t>0000000001",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filename</w:t>
      </w:r>
      <w:r>
        <w:rPr>
          <w:rFonts w:ascii="Consolas" w:eastAsia="Consolas" w:hAnsi="Consolas" w:cs="Consolas"/>
          <w:sz w:val="20"/>
          <w:szCs w:val="20"/>
          <w:rtl w:val="0"/>
        </w:rPr>
        <w:t>": "1-</w:t>
      </w:r>
      <w:r>
        <w:rPr>
          <w:rFonts w:ascii="Consolas" w:eastAsia="Consolas" w:hAnsi="Consolas" w:cs="Consolas"/>
          <w:sz w:val="20"/>
          <w:szCs w:val="20"/>
          <w:rtl w:val="0"/>
        </w:rPr>
        <w:t>mainPhoto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png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width</w:t>
      </w:r>
      <w:r>
        <w:rPr>
          <w:rFonts w:ascii="Consolas" w:eastAsia="Consolas" w:hAnsi="Consolas" w:cs="Consolas"/>
          <w:sz w:val="20"/>
          <w:szCs w:val="20"/>
          <w:rtl w:val="0"/>
        </w:rPr>
        <w:t>": "640",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height</w:t>
      </w:r>
      <w:r>
        <w:rPr>
          <w:rFonts w:ascii="Consolas" w:eastAsia="Consolas" w:hAnsi="Consolas" w:cs="Consolas"/>
          <w:sz w:val="20"/>
          <w:szCs w:val="20"/>
          <w:rtl w:val="0"/>
        </w:rPr>
        <w:t>": "960"</w:t>
        <w:br/>
        <w:t xml:space="preserve">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br/>
        <w:t xml:space="preserve">  "_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sz w:val="20"/>
          <w:szCs w:val="20"/>
          <w:rtl w:val="0"/>
        </w:rPr>
        <w:t>0000000006",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comments</w:t>
      </w:r>
      <w:r>
        <w:rPr>
          <w:rFonts w:ascii="Consolas" w:eastAsia="Consolas" w:hAnsi="Consolas" w:cs="Consolas"/>
          <w:sz w:val="20"/>
          <w:szCs w:val="20"/>
          <w:rtl w:val="0"/>
        </w:rPr>
        <w:t>": [],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comments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cnt</w:t>
      </w:r>
      <w:r>
        <w:rPr>
          <w:rFonts w:ascii="Consolas" w:eastAsia="Consolas" w:hAnsi="Consolas" w:cs="Consolas"/>
          <w:sz w:val="20"/>
          <w:szCs w:val="20"/>
          <w:rtl w:val="0"/>
        </w:rPr>
        <w:t>": 0,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likes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cnt</w:t>
      </w:r>
      <w:r>
        <w:rPr>
          <w:rFonts w:ascii="Consolas" w:eastAsia="Consolas" w:hAnsi="Consolas" w:cs="Consolas"/>
          <w:sz w:val="20"/>
          <w:szCs w:val="20"/>
          <w:rtl w:val="0"/>
        </w:rPr>
        <w:t>": 0,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 xml:space="preserve"> "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caption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 xml:space="preserve">": “”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//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Text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user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would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add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as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a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caption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or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description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of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the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F6B26B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br/>
      </w:r>
      <w:r>
        <w:rPr>
          <w:rFonts w:ascii="Consolas" w:eastAsia="Consolas" w:hAnsi="Consolas" w:cs="Consolas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creating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photoposts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Please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through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notes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mentioned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Post</w:t>
      </w:r>
      <w:r>
        <w:rPr>
          <w:color w:val="0066CC"/>
          <w:sz w:val="20"/>
          <w:szCs w:val="20"/>
          <w:rtl w:val="0"/>
        </w:rPr>
        <w:t>-</w:t>
      </w:r>
      <w:r>
        <w:rPr>
          <w:color w:val="0066CC"/>
          <w:sz w:val="20"/>
          <w:szCs w:val="20"/>
          <w:rtl w:val="0"/>
        </w:rPr>
        <w:t>body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section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above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Notice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that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response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get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actual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url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</w:t>
      </w:r>
      <w:r>
        <w:rPr>
          <w:color w:val="0066CC"/>
          <w:sz w:val="20"/>
          <w:szCs w:val="20"/>
          <w:rtl w:val="0"/>
        </w:rPr>
        <w:t xml:space="preserve"> /</w:t>
      </w:r>
      <w:r>
        <w:rPr>
          <w:color w:val="0066CC"/>
          <w:sz w:val="20"/>
          <w:szCs w:val="20"/>
          <w:rtl w:val="0"/>
        </w:rPr>
        <w:t>photos</w:t>
      </w:r>
      <w:r>
        <w:rPr>
          <w:color w:val="0066CC"/>
          <w:sz w:val="20"/>
          <w:szCs w:val="20"/>
          <w:rtl w:val="0"/>
        </w:rPr>
        <w:t>/&lt;</w:t>
      </w:r>
      <w:r>
        <w:rPr>
          <w:color w:val="0066CC"/>
          <w:sz w:val="20"/>
          <w:szCs w:val="20"/>
          <w:rtl w:val="0"/>
        </w:rPr>
        <w:t>photoId</w:t>
      </w:r>
      <w:r>
        <w:rPr>
          <w:color w:val="0066CC"/>
          <w:sz w:val="20"/>
          <w:szCs w:val="20"/>
          <w:rtl w:val="0"/>
        </w:rPr>
        <w:t>&gt;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like</w:t>
      </w:r>
      <w:r>
        <w:rPr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/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photos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/5068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0000000001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rtl w:val="0"/>
        </w:rPr>
        <w:t>and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simply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call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that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to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retrieve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Get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PhotoPost</w:t>
      </w:r>
      <w:r>
        <w:rPr>
          <w:color w:val="0066CC"/>
          <w:sz w:val="24"/>
          <w:szCs w:val="24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Returns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detailed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information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of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a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given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photopost</w:t>
      </w:r>
      <w:r>
        <w:rPr>
          <w:color w:val="0066CC"/>
          <w:sz w:val="20"/>
          <w:szCs w:val="20"/>
          <w:rtl w:val="0"/>
        </w:rPr>
        <w:t xml:space="preserve"> - </w:t>
      </w:r>
      <w:r>
        <w:rPr>
          <w:color w:val="0066CC"/>
          <w:sz w:val="20"/>
          <w:szCs w:val="20"/>
          <w:rtl w:val="0"/>
        </w:rPr>
        <w:t>Could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be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used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for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Detailed</w:t>
      </w:r>
      <w:r>
        <w:rPr>
          <w:color w:val="0066CC"/>
          <w:sz w:val="20"/>
          <w:szCs w:val="20"/>
          <w:rtl w:val="0"/>
        </w:rPr>
        <w:t>-</w:t>
      </w:r>
      <w:r>
        <w:rPr>
          <w:color w:val="0066CC"/>
          <w:sz w:val="20"/>
          <w:szCs w:val="20"/>
          <w:rtl w:val="0"/>
        </w:rPr>
        <w:t>view</w:t>
      </w:r>
      <w:r>
        <w:rPr>
          <w:color w:val="0066CC"/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POST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photoposts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nsolas" w:eastAsia="Consolas" w:hAnsi="Consolas" w:cs="Consolas"/>
          <w:sz w:val="16"/>
          <w:szCs w:val="16"/>
          <w:shd w:val="solid" w:color="FAFAFA" w:fill="FAFAFA"/>
        </w:rPr>
      </w:pP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{</w:t>
        <w:br/>
        <w:t xml:space="preserve">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50000000008",</w:t>
        <w:br/>
        <w:t xml:space="preserve">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jpg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"50687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9455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0000000006"</w:t>
        <w:br/>
        <w:t xml:space="preserve">  },</w:t>
        <w:br/>
        <w:t xml:space="preserve"> 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 xml:space="preserve"> "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": {</w:t>
        <w:br/>
        <w:t xml:space="preserve">    "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height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": "960",</w:t>
        <w:br/>
        <w:t xml:space="preserve">    "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width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": "640",</w:t>
        <w:br/>
        <w:t xml:space="preserve">    "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filename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": "1-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mainPhoto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": "/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photos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/5068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00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50000000003",</w:t>
        <w:br/>
        <w:t xml:space="preserve">    "_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00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color w:val="E06666"/>
          <w:sz w:val="16"/>
          <w:szCs w:val="16"/>
          <w:shd w:val="solid" w:color="FAFAFA" w:fill="FAFAFA"/>
          <w:rtl w:val="0"/>
        </w:rPr>
        <w:t>50000000003"</w:t>
        <w:br/>
        <w:t xml:space="preserve">  }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,</w:t>
        <w:br/>
        <w:t xml:space="preserve">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01:24:43.994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 xml:space="preserve">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comments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[</w:t>
        <w:br/>
        <w:t xml:space="preserve">    {</w:t>
        <w:br/>
        <w:t xml:space="preserve">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01:13:04.108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{</w:t>
        <w:br/>
        <w:t xml:space="preserve">  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jpg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  "_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bea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789370000000001"</w:t>
        <w:br/>
        <w:t xml:space="preserve">      },</w:t>
        <w:br/>
        <w:t xml:space="preserve">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some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"_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ee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2000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50000000009"</w:t>
        <w:br/>
        <w:t xml:space="preserve">    },</w:t>
        <w:br/>
        <w:t xml:space="preserve">    {</w:t>
        <w:br/>
        <w:t xml:space="preserve">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01:24:43.992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{</w:t>
        <w:br/>
        <w:t xml:space="preserve">  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jpg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  "_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bea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789370000000001"</w:t>
        <w:br/>
        <w:t xml:space="preserve">      },</w:t>
        <w:br/>
        <w:t xml:space="preserve">      "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"2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nd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",</w:t>
        <w:br/>
        <w:t xml:space="preserve">      "_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db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01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aeb</w:t>
      </w:r>
      <w:r>
        <w:rPr>
          <w:rFonts w:ascii="Consolas" w:eastAsia="Consolas" w:hAnsi="Consolas" w:cs="Consolas"/>
          <w:color w:val="BF9000"/>
          <w:sz w:val="16"/>
          <w:szCs w:val="16"/>
          <w:shd w:val="solid" w:color="FAFAFA" w:fill="FAFAFA"/>
          <w:rtl w:val="0"/>
        </w:rPr>
        <w:t>10000000001"</w:t>
        <w:br/>
        <w:t xml:space="preserve">    }</w:t>
        <w:br/>
        <w:t xml:space="preserve">  ]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,</w:t>
        <w:br/>
        <w:t xml:space="preserve">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comments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cnt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2,</w:t>
        <w:br/>
        <w:t xml:space="preserve">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likes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cnt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0,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nsolas" w:eastAsia="Consolas" w:hAnsi="Consolas" w:cs="Consolas"/>
          <w:sz w:val="16"/>
          <w:szCs w:val="16"/>
          <w:shd w:val="solid" w:color="FAFAFA" w:fill="FAFAFA"/>
        </w:rPr>
      </w:pP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   “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caption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”: “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Golden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Gate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Bridge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nsolas" w:eastAsia="Consolas" w:hAnsi="Consolas" w:cs="Consolas"/>
          <w:sz w:val="16"/>
          <w:szCs w:val="16"/>
          <w:shd w:val="solid" w:color="FAFAFA" w:fill="FAFAFA"/>
        </w:rPr>
      </w:pP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creating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photoposts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provides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detailed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info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given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including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all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likes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etc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Update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PhotoPost</w:t>
      </w:r>
      <w:r>
        <w:rPr>
          <w:color w:val="0066CC"/>
          <w:sz w:val="28"/>
          <w:szCs w:val="28"/>
          <w:rtl w:val="0"/>
        </w:rPr>
        <w:t>: (</w:t>
      </w:r>
      <w:r>
        <w:rPr>
          <w:color w:val="0066CC"/>
          <w:sz w:val="28"/>
          <w:szCs w:val="28"/>
          <w:rtl w:val="0"/>
        </w:rPr>
        <w:t>Use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this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to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add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caption</w:t>
      </w:r>
      <w:r>
        <w:rPr>
          <w:color w:val="0066CC"/>
          <w:sz w:val="28"/>
          <w:szCs w:val="28"/>
          <w:rtl w:val="0"/>
        </w:rPr>
        <w:t>/</w:t>
      </w:r>
      <w:r>
        <w:rPr>
          <w:color w:val="0066CC"/>
          <w:sz w:val="28"/>
          <w:szCs w:val="28"/>
          <w:rtl w:val="0"/>
        </w:rPr>
        <w:t>description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to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photo</w:t>
      </w:r>
      <w:r>
        <w:rPr>
          <w:color w:val="0066CC"/>
          <w:sz w:val="28"/>
          <w:szCs w:val="28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PUT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photoposts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caption</w:t>
      </w:r>
      <w:r>
        <w:rPr>
          <w:sz w:val="20"/>
          <w:szCs w:val="20"/>
          <w:rtl w:val="0"/>
        </w:rPr>
        <w:t>": "</w:t>
      </w: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Golden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Gate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bridge</w:t>
      </w:r>
      <w:r>
        <w:rPr>
          <w:sz w:val="20"/>
          <w:szCs w:val="20"/>
          <w:rtl w:val="0"/>
        </w:rPr>
        <w:t xml:space="preserve">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{</w:t>
        <w:br/>
        <w:t xml:space="preserve">  "__</w:t>
      </w:r>
      <w:r>
        <w:rPr>
          <w:rFonts w:ascii="Consolas" w:eastAsia="Consolas" w:hAnsi="Consolas" w:cs="Consolas"/>
          <w:sz w:val="20"/>
          <w:szCs w:val="20"/>
          <w:rtl w:val="0"/>
        </w:rPr>
        <w:t>v</w:t>
      </w:r>
      <w:r>
        <w:rPr>
          <w:rFonts w:ascii="Consolas" w:eastAsia="Consolas" w:hAnsi="Consolas" w:cs="Consolas"/>
          <w:sz w:val="20"/>
          <w:szCs w:val="20"/>
          <w:rtl w:val="0"/>
        </w:rPr>
        <w:t>": 0,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rtl w:val="0"/>
        </w:rPr>
        <w:t>01:58:05.323</w:t>
      </w:r>
      <w:r>
        <w:rPr>
          <w:rFonts w:ascii="Consolas" w:eastAsia="Consolas" w:hAnsi="Consolas" w:cs="Consolas"/>
          <w:sz w:val="20"/>
          <w:szCs w:val="20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rtl w:val="0"/>
        </w:rPr>
        <w:t>01:58:05.323</w:t>
      </w:r>
      <w:r>
        <w:rPr>
          <w:rFonts w:ascii="Consolas" w:eastAsia="Consolas" w:hAnsi="Consolas" w:cs="Consolas"/>
          <w:sz w:val="20"/>
          <w:szCs w:val="20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rtl w:val="0"/>
        </w:rPr>
        <w:t>": {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": "50687</w:t>
      </w:r>
      <w:r>
        <w:rPr>
          <w:rFonts w:ascii="Consolas" w:eastAsia="Consolas" w:hAnsi="Consolas" w:cs="Consolas"/>
          <w:sz w:val="20"/>
          <w:szCs w:val="20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rtl w:val="0"/>
        </w:rPr>
        <w:t>2</w:t>
      </w:r>
      <w:r>
        <w:rPr>
          <w:rFonts w:ascii="Consolas" w:eastAsia="Consolas" w:hAnsi="Consolas" w:cs="Consolas"/>
          <w:sz w:val="20"/>
          <w:szCs w:val="20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rtl w:val="0"/>
        </w:rPr>
        <w:t>9455</w:t>
      </w:r>
      <w:r>
        <w:rPr>
          <w:rFonts w:ascii="Consolas" w:eastAsia="Consolas" w:hAnsi="Consolas" w:cs="Consolas"/>
          <w:sz w:val="20"/>
          <w:szCs w:val="20"/>
          <w:rtl w:val="0"/>
        </w:rPr>
        <w:t>fe</w:t>
      </w:r>
      <w:r>
        <w:rPr>
          <w:rFonts w:ascii="Consolas" w:eastAsia="Consolas" w:hAnsi="Consolas" w:cs="Consolas"/>
          <w:sz w:val="20"/>
          <w:szCs w:val="20"/>
          <w:rtl w:val="0"/>
        </w:rPr>
        <w:t>0000000006",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rtl w:val="0"/>
        </w:rPr>
        <w:t>rajaraodv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jpg</w:t>
      </w:r>
      <w:r>
        <w:rPr>
          <w:rFonts w:ascii="Consolas" w:eastAsia="Consolas" w:hAnsi="Consolas" w:cs="Consolas"/>
          <w:sz w:val="20"/>
          <w:szCs w:val="20"/>
          <w:rtl w:val="0"/>
        </w:rPr>
        <w:t>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": {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sz w:val="20"/>
          <w:szCs w:val="20"/>
          <w:rtl w:val="0"/>
        </w:rPr>
        <w:t>0000000001",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>": "/</w:t>
      </w:r>
      <w:r>
        <w:rPr>
          <w:rFonts w:ascii="Consolas" w:eastAsia="Consolas" w:hAnsi="Consolas" w:cs="Consolas"/>
          <w:sz w:val="20"/>
          <w:szCs w:val="20"/>
          <w:rtl w:val="0"/>
        </w:rPr>
        <w:t>photos</w:t>
      </w:r>
      <w:r>
        <w:rPr>
          <w:rFonts w:ascii="Consolas" w:eastAsia="Consolas" w:hAnsi="Consolas" w:cs="Consolas"/>
          <w:sz w:val="20"/>
          <w:szCs w:val="20"/>
          <w:rtl w:val="0"/>
        </w:rPr>
        <w:t>/5068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sz w:val="20"/>
          <w:szCs w:val="20"/>
          <w:rtl w:val="0"/>
        </w:rPr>
        <w:t>0000000001",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filename</w:t>
      </w:r>
      <w:r>
        <w:rPr>
          <w:rFonts w:ascii="Consolas" w:eastAsia="Consolas" w:hAnsi="Consolas" w:cs="Consolas"/>
          <w:sz w:val="20"/>
          <w:szCs w:val="20"/>
          <w:rtl w:val="0"/>
        </w:rPr>
        <w:t>": "1-</w:t>
      </w:r>
      <w:r>
        <w:rPr>
          <w:rFonts w:ascii="Consolas" w:eastAsia="Consolas" w:hAnsi="Consolas" w:cs="Consolas"/>
          <w:sz w:val="20"/>
          <w:szCs w:val="20"/>
          <w:rtl w:val="0"/>
        </w:rPr>
        <w:t>mainPhoto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png</w:t>
      </w:r>
      <w:r>
        <w:rPr>
          <w:rFonts w:ascii="Consolas" w:eastAsia="Consolas" w:hAnsi="Consolas" w:cs="Consolas"/>
          <w:sz w:val="20"/>
          <w:szCs w:val="20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width</w:t>
      </w:r>
      <w:r>
        <w:rPr>
          <w:rFonts w:ascii="Consolas" w:eastAsia="Consolas" w:hAnsi="Consolas" w:cs="Consolas"/>
          <w:sz w:val="20"/>
          <w:szCs w:val="20"/>
          <w:rtl w:val="0"/>
        </w:rPr>
        <w:t>": "640",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rtl w:val="0"/>
        </w:rPr>
        <w:t>height</w:t>
      </w:r>
      <w:r>
        <w:rPr>
          <w:rFonts w:ascii="Consolas" w:eastAsia="Consolas" w:hAnsi="Consolas" w:cs="Consolas"/>
          <w:sz w:val="20"/>
          <w:szCs w:val="20"/>
          <w:rtl w:val="0"/>
        </w:rPr>
        <w:t>": "960"</w:t>
        <w:br/>
        <w:t xml:space="preserve">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br/>
        <w:t xml:space="preserve">  "_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rtl w:val="0"/>
        </w:rPr>
        <w:t>ad</w:t>
      </w:r>
      <w:r>
        <w:rPr>
          <w:rFonts w:ascii="Consolas" w:eastAsia="Consolas" w:hAnsi="Consolas" w:cs="Consolas"/>
          <w:sz w:val="20"/>
          <w:szCs w:val="20"/>
          <w:rtl w:val="0"/>
        </w:rPr>
        <w:t>28</w:t>
      </w:r>
      <w:r>
        <w:rPr>
          <w:rFonts w:ascii="Consolas" w:eastAsia="Consolas" w:hAnsi="Consolas" w:cs="Consolas"/>
          <w:sz w:val="20"/>
          <w:szCs w:val="20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rtl w:val="0"/>
        </w:rPr>
        <w:t>5</w:t>
      </w:r>
      <w:r>
        <w:rPr>
          <w:rFonts w:ascii="Consolas" w:eastAsia="Consolas" w:hAnsi="Consolas" w:cs="Consolas"/>
          <w:sz w:val="20"/>
          <w:szCs w:val="20"/>
          <w:rtl w:val="0"/>
        </w:rPr>
        <w:t>dc</w:t>
      </w:r>
      <w:r>
        <w:rPr>
          <w:rFonts w:ascii="Consolas" w:eastAsia="Consolas" w:hAnsi="Consolas" w:cs="Consolas"/>
          <w:sz w:val="20"/>
          <w:szCs w:val="20"/>
          <w:rtl w:val="0"/>
        </w:rPr>
        <w:t>0000000006",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comments</w:t>
      </w:r>
      <w:r>
        <w:rPr>
          <w:rFonts w:ascii="Consolas" w:eastAsia="Consolas" w:hAnsi="Consolas" w:cs="Consolas"/>
          <w:sz w:val="20"/>
          <w:szCs w:val="20"/>
          <w:rtl w:val="0"/>
        </w:rPr>
        <w:t>": [],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comments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cnt</w:t>
      </w:r>
      <w:r>
        <w:rPr>
          <w:rFonts w:ascii="Consolas" w:eastAsia="Consolas" w:hAnsi="Consolas" w:cs="Consolas"/>
          <w:sz w:val="20"/>
          <w:szCs w:val="20"/>
          <w:rtl w:val="0"/>
        </w:rPr>
        <w:t>": 0,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rtl w:val="0"/>
        </w:rPr>
        <w:t>likes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cnt</w:t>
      </w:r>
      <w:r>
        <w:rPr>
          <w:rFonts w:ascii="Consolas" w:eastAsia="Consolas" w:hAnsi="Consolas" w:cs="Consolas"/>
          <w:sz w:val="20"/>
          <w:szCs w:val="20"/>
          <w:rtl w:val="0"/>
        </w:rPr>
        <w:t>": 0,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color w:val="0066CC"/>
          <w:sz w:val="20"/>
          <w:szCs w:val="20"/>
        </w:rPr>
      </w:pP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 xml:space="preserve">  "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caption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>": “</w:t>
      </w:r>
      <w:r>
        <w:rPr>
          <w:color w:val="0066CC"/>
          <w:sz w:val="20"/>
          <w:szCs w:val="20"/>
          <w:rtl w:val="0"/>
        </w:rPr>
        <w:t>This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is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photo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of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Golden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Gate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bridge</w:t>
      </w:r>
      <w:r>
        <w:rPr>
          <w:rFonts w:ascii="Consolas" w:eastAsia="Consolas" w:hAnsi="Consolas" w:cs="Consolas"/>
          <w:color w:val="0066CC"/>
          <w:sz w:val="20"/>
          <w:szCs w:val="20"/>
          <w:rtl w:val="0"/>
        </w:rPr>
        <w:t xml:space="preserve">”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401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  <w:rtl w:val="0"/>
        </w:rPr>
        <w:t xml:space="preserve">   "</w:t>
      </w:r>
      <w:r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You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can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only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currently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authenticated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'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updating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comments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that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0"/>
        </w:rPr>
        <w:t>photo</w:t>
      </w:r>
      <w:r>
        <w:rPr>
          <w:b/>
          <w:bCs/>
          <w:sz w:val="20"/>
          <w:szCs w:val="20"/>
          <w:rtl w:val="0"/>
        </w:rPr>
        <w:t>_</w:t>
      </w:r>
      <w:r>
        <w:rPr>
          <w:b/>
          <w:bCs/>
          <w:sz w:val="20"/>
          <w:szCs w:val="20"/>
          <w:rtl w:val="0"/>
        </w:rPr>
        <w:t>caption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Delete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PhotoPost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DELETE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photoposts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  <w:rtl w:val="0"/>
        </w:rPr>
        <w:t>Example</w:t>
      </w:r>
      <w:r>
        <w:rPr>
          <w:color w:val="434343"/>
          <w:sz w:val="20"/>
          <w:szCs w:val="20"/>
          <w:rtl w:val="0"/>
        </w:rPr>
        <w:t>: &lt;</w:t>
      </w:r>
      <w:r>
        <w:rPr>
          <w:color w:val="434343"/>
          <w:sz w:val="20"/>
          <w:szCs w:val="20"/>
          <w:rtl w:val="0"/>
        </w:rPr>
        <w:t>server</w:t>
      </w:r>
      <w:r>
        <w:rPr>
          <w:color w:val="434343"/>
          <w:sz w:val="20"/>
          <w:szCs w:val="20"/>
          <w:rtl w:val="0"/>
        </w:rPr>
        <w:t>&gt;/</w:t>
      </w:r>
      <w:r>
        <w:rPr>
          <w:color w:val="434343"/>
          <w:sz w:val="20"/>
          <w:szCs w:val="20"/>
          <w:rtl w:val="0"/>
        </w:rPr>
        <w:t>photoposts</w:t>
      </w:r>
      <w:r>
        <w:rPr>
          <w:color w:val="434343"/>
          <w:sz w:val="20"/>
          <w:szCs w:val="20"/>
          <w:rtl w:val="0"/>
        </w:rPr>
        <w:t>/50688</w:t>
      </w:r>
      <w:r>
        <w:rPr>
          <w:color w:val="434343"/>
          <w:sz w:val="20"/>
          <w:szCs w:val="20"/>
          <w:rtl w:val="0"/>
        </w:rPr>
        <w:t>fc</w:t>
      </w:r>
      <w:r>
        <w:rPr>
          <w:color w:val="434343"/>
          <w:sz w:val="20"/>
          <w:szCs w:val="20"/>
          <w:rtl w:val="0"/>
        </w:rPr>
        <w:t>9</w:t>
      </w:r>
      <w:r>
        <w:rPr>
          <w:color w:val="434343"/>
          <w:sz w:val="20"/>
          <w:szCs w:val="20"/>
          <w:rtl w:val="0"/>
        </w:rPr>
        <w:t>eadee</w:t>
      </w:r>
      <w:r>
        <w:rPr>
          <w:color w:val="434343"/>
          <w:sz w:val="20"/>
          <w:szCs w:val="20"/>
          <w:rtl w:val="0"/>
        </w:rPr>
        <w:t>00000000001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status</w:t>
      </w:r>
      <w:r>
        <w:rPr>
          <w:b/>
          <w:bCs/>
          <w:sz w:val="20"/>
          <w:szCs w:val="20"/>
          <w:shd w:val="solid" w:color="FAFAFA" w:fill="FAFAFA"/>
          <w:rtl w:val="0"/>
        </w:rPr>
        <w:t>”: “</w:t>
      </w:r>
      <w:r>
        <w:rPr>
          <w:b/>
          <w:bCs/>
          <w:sz w:val="20"/>
          <w:szCs w:val="20"/>
          <w:shd w:val="solid" w:color="FAFAFA" w:fill="FAFAFA"/>
          <w:rtl w:val="0"/>
        </w:rPr>
        <w:t>OK</w:t>
      </w:r>
      <w:r>
        <w:rPr>
          <w:b/>
          <w:bCs/>
          <w:sz w:val="20"/>
          <w:szCs w:val="20"/>
          <w:shd w:val="solid" w:color="FAFAFA" w:fill="FAFAFA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Error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Invalid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 xml:space="preserve">. </w:t>
      </w:r>
      <w:r>
        <w:rPr>
          <w:sz w:val="20"/>
          <w:szCs w:val="20"/>
          <w:shd w:val="solid" w:color="FAFAFA" w:fill="FAFAFA"/>
          <w:rtl w:val="0"/>
        </w:rPr>
        <w:t>It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must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conform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to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MongoDB</w:t>
      </w:r>
      <w:r>
        <w:rPr>
          <w:sz w:val="20"/>
          <w:szCs w:val="20"/>
          <w:shd w:val="solid" w:color="FAFAFA" w:fill="FAFAFA"/>
          <w:rtl w:val="0"/>
        </w:rPr>
        <w:t>'</w:t>
      </w:r>
      <w:r>
        <w:rPr>
          <w:sz w:val="20"/>
          <w:szCs w:val="20"/>
          <w:shd w:val="solid" w:color="FAFAFA" w:fill="FAFAFA"/>
          <w:rtl w:val="0"/>
        </w:rPr>
        <w:t>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objectId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format</w:t>
      </w:r>
      <w:r>
        <w:rPr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delete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delete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all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associated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all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associated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Likes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itself</w:t>
      </w:r>
      <w:r>
        <w:rPr>
          <w:sz w:val="20"/>
          <w:szCs w:val="20"/>
          <w:rtl w:val="0"/>
        </w:rPr>
        <w:t xml:space="preserve">. 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delete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authenticated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PhotoPosts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Get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Photo</w:t>
      </w:r>
      <w:r>
        <w:rPr>
          <w:color w:val="0066CC"/>
          <w:sz w:val="28"/>
          <w:szCs w:val="28"/>
          <w:rtl w:val="0"/>
        </w:rPr>
        <w:t xml:space="preserve"> (</w:t>
      </w:r>
      <w:r>
        <w:rPr>
          <w:color w:val="0066CC"/>
          <w:sz w:val="28"/>
          <w:szCs w:val="28"/>
          <w:rtl w:val="0"/>
        </w:rPr>
        <w:t>photo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itself</w:t>
      </w:r>
      <w:r>
        <w:rPr>
          <w:color w:val="0066CC"/>
          <w:sz w:val="28"/>
          <w:szCs w:val="28"/>
          <w:rtl w:val="0"/>
        </w:rPr>
        <w:t xml:space="preserve">):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GET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Example</w:t>
      </w:r>
      <w:r>
        <w:rPr>
          <w:sz w:val="20"/>
          <w:szCs w:val="20"/>
          <w:rtl w:val="0"/>
        </w:rPr>
        <w:t xml:space="preserve">: </w:t>
      </w:r>
      <w:r>
        <w:rPr>
          <w:color w:val="0066CC"/>
          <w:sz w:val="20"/>
          <w:szCs w:val="20"/>
          <w:rtl w:val="0"/>
        </w:rPr>
        <w:t>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photos</w:t>
      </w:r>
      <w:r>
        <w:rPr>
          <w:color w:val="0066CC"/>
          <w:sz w:val="20"/>
          <w:szCs w:val="20"/>
          <w:rtl w:val="0"/>
        </w:rPr>
        <w:t>/</w:t>
      </w:r>
      <w:r>
        <w:rPr>
          <w:color w:val="0066CC"/>
          <w:sz w:val="20"/>
          <w:szCs w:val="20"/>
          <w:shd w:val="solid" w:color="FAFAFA" w:fill="FAFAFA"/>
          <w:rtl w:val="0"/>
        </w:rPr>
        <w:t>5068</w:t>
      </w:r>
      <w:r>
        <w:rPr>
          <w:color w:val="0066CC"/>
          <w:sz w:val="20"/>
          <w:szCs w:val="20"/>
          <w:shd w:val="solid" w:color="FAFAFA" w:fill="FAFAFA"/>
          <w:rtl w:val="0"/>
        </w:rPr>
        <w:t>ed</w:t>
      </w:r>
      <w:r>
        <w:rPr>
          <w:color w:val="0066CC"/>
          <w:sz w:val="20"/>
          <w:szCs w:val="20"/>
          <w:shd w:val="solid" w:color="FAFAFA" w:fill="FAFAFA"/>
          <w:rtl w:val="0"/>
        </w:rPr>
        <w:t>9</w:t>
      </w:r>
      <w:r>
        <w:rPr>
          <w:color w:val="0066CC"/>
          <w:sz w:val="20"/>
          <w:szCs w:val="20"/>
          <w:shd w:val="solid" w:color="FAFAFA" w:fill="FAFAFA"/>
          <w:rtl w:val="0"/>
        </w:rPr>
        <w:t>f</w:t>
      </w:r>
      <w:r>
        <w:rPr>
          <w:color w:val="0066CC"/>
          <w:sz w:val="20"/>
          <w:szCs w:val="20"/>
          <w:shd w:val="solid" w:color="FAFAFA" w:fill="FAFAFA"/>
          <w:rtl w:val="0"/>
        </w:rPr>
        <w:t>00</w:t>
      </w:r>
      <w:r>
        <w:rPr>
          <w:color w:val="0066CC"/>
          <w:sz w:val="20"/>
          <w:szCs w:val="20"/>
          <w:shd w:val="solid" w:color="FAFAFA" w:fill="FAFAFA"/>
          <w:rtl w:val="0"/>
        </w:rPr>
        <w:t>c</w:t>
      </w:r>
      <w:r>
        <w:rPr>
          <w:color w:val="0066CC"/>
          <w:sz w:val="20"/>
          <w:szCs w:val="20"/>
          <w:shd w:val="solid" w:color="FAFAFA" w:fill="FAFAFA"/>
          <w:rtl w:val="0"/>
        </w:rPr>
        <w:t>0</w:t>
      </w:r>
      <w:r>
        <w:rPr>
          <w:color w:val="0066CC"/>
          <w:sz w:val="20"/>
          <w:szCs w:val="20"/>
          <w:shd w:val="solid" w:color="FAFAFA" w:fill="FAFAFA"/>
          <w:rtl w:val="0"/>
        </w:rPr>
        <w:t>f</w:t>
      </w:r>
      <w:r>
        <w:rPr>
          <w:color w:val="0066CC"/>
          <w:sz w:val="20"/>
          <w:szCs w:val="20"/>
          <w:shd w:val="solid" w:color="FAFAFA" w:fill="FAFAFA"/>
          <w:rtl w:val="0"/>
        </w:rPr>
        <w:t>50000000003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167.25pt;margin-left:2.25pt;margin-top:1.5pt;mso-position-horizontal-relative:margin;position:absolute;width:167.25pt;z-index:251658240">
            <v:imagedata r:id="rId4" r:href="rId5" o:title=""/>
            <w10:wrap type="square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48"/>
          <w:szCs w:val="48"/>
        </w:rPr>
      </w:pPr>
      <w:r>
        <w:rPr>
          <w:sz w:val="48"/>
          <w:szCs w:val="48"/>
          <w:rtl w:val="0"/>
        </w:rPr>
        <w:t>Comments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Create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comment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POST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comments</w:t>
      </w:r>
      <w:r>
        <w:rPr>
          <w:color w:val="0066CC"/>
          <w:sz w:val="20"/>
          <w:szCs w:val="20"/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": "5068</w:t>
      </w:r>
      <w:r>
        <w:rPr>
          <w:sz w:val="20"/>
          <w:szCs w:val="20"/>
          <w:rtl w:val="0"/>
        </w:rPr>
        <w:t>ed</w:t>
      </w:r>
      <w:r>
        <w:rPr>
          <w:sz w:val="20"/>
          <w:szCs w:val="20"/>
          <w:rtl w:val="0"/>
        </w:rPr>
        <w:t>9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>00</w:t>
      </w:r>
      <w:r>
        <w:rPr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 xml:space="preserve">50000000008",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>": "2</w:t>
      </w:r>
      <w:r>
        <w:rPr>
          <w:sz w:val="20"/>
          <w:szCs w:val="20"/>
          <w:rtl w:val="0"/>
        </w:rPr>
        <w:t>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>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01:24:43.992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01:24:43.992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{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jpg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bea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789370000000001"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50000000008",</w:t>
        <w:br/>
        <w:t xml:space="preserve">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aeb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10000000001"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‘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Either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‘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’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‘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’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missing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 xml:space="preserve"> 404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Found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create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comments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Creating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needs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‘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‘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fields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both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b/>
          <w:bCs/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‘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where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text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‘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which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meant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for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Note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created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it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parent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updatedAt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timestamp</w:t>
      </w:r>
      <w:r>
        <w:rPr>
          <w:sz w:val="20"/>
          <w:szCs w:val="20"/>
          <w:rtl w:val="0"/>
        </w:rPr>
        <w:t xml:space="preserve"> &amp; </w:t>
      </w:r>
      <w:r>
        <w:rPr>
          <w:color w:val="0066CC"/>
          <w:sz w:val="20"/>
          <w:szCs w:val="20"/>
          <w:rtl w:val="0"/>
        </w:rPr>
        <w:t>comments</w:t>
      </w:r>
      <w:r>
        <w:rPr>
          <w:color w:val="0066CC"/>
          <w:sz w:val="20"/>
          <w:szCs w:val="20"/>
          <w:rtl w:val="0"/>
        </w:rPr>
        <w:t>_</w:t>
      </w:r>
      <w:r>
        <w:rPr>
          <w:color w:val="0066CC"/>
          <w:sz w:val="20"/>
          <w:szCs w:val="20"/>
          <w:rtl w:val="0"/>
        </w:rPr>
        <w:t>cnt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fields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also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Todo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limit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length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Get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Comment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GET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comments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Example</w:t>
      </w:r>
      <w:r>
        <w:rPr>
          <w:sz w:val="20"/>
          <w:szCs w:val="20"/>
          <w:rtl w:val="0"/>
        </w:rPr>
        <w:t xml:space="preserve">: </w:t>
      </w:r>
      <w:r>
        <w:rPr>
          <w:color w:val="0066CC"/>
          <w:sz w:val="20"/>
          <w:szCs w:val="20"/>
          <w:rtl w:val="0"/>
        </w:rPr>
        <w:t>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photos</w:t>
      </w:r>
      <w:r>
        <w:rPr>
          <w:color w:val="0066CC"/>
          <w:sz w:val="20"/>
          <w:szCs w:val="20"/>
          <w:rtl w:val="0"/>
        </w:rPr>
        <w:t>/</w:t>
      </w:r>
      <w:r>
        <w:rPr>
          <w:color w:val="0066CC"/>
          <w:sz w:val="20"/>
          <w:szCs w:val="20"/>
          <w:shd w:val="solid" w:color="FAFAFA" w:fill="FAFAFA"/>
          <w:rtl w:val="0"/>
        </w:rPr>
        <w:t>5068</w:t>
      </w:r>
      <w:r>
        <w:rPr>
          <w:color w:val="0066CC"/>
          <w:sz w:val="20"/>
          <w:szCs w:val="20"/>
          <w:shd w:val="solid" w:color="FAFAFA" w:fill="FAFAFA"/>
          <w:rtl w:val="0"/>
        </w:rPr>
        <w:t>f</w:t>
      </w:r>
      <w:r>
        <w:rPr>
          <w:color w:val="0066CC"/>
          <w:sz w:val="20"/>
          <w:szCs w:val="20"/>
          <w:shd w:val="solid" w:color="FAFAFA" w:fill="FAFAFA"/>
          <w:rtl w:val="0"/>
        </w:rPr>
        <w:t>0</w:t>
      </w:r>
      <w:r>
        <w:rPr>
          <w:color w:val="0066CC"/>
          <w:sz w:val="20"/>
          <w:szCs w:val="20"/>
          <w:shd w:val="solid" w:color="FAFAFA" w:fill="FAFAFA"/>
          <w:rtl w:val="0"/>
        </w:rPr>
        <w:t>db</w:t>
      </w:r>
      <w:r>
        <w:rPr>
          <w:color w:val="0066CC"/>
          <w:sz w:val="20"/>
          <w:szCs w:val="20"/>
          <w:shd w:val="solid" w:color="FAFAFA" w:fill="FAFAFA"/>
          <w:rtl w:val="0"/>
        </w:rPr>
        <w:t>01</w:t>
      </w:r>
      <w:r>
        <w:rPr>
          <w:color w:val="0066CC"/>
          <w:sz w:val="20"/>
          <w:szCs w:val="20"/>
          <w:shd w:val="solid" w:color="FAFAFA" w:fill="FAFAFA"/>
          <w:rtl w:val="0"/>
        </w:rPr>
        <w:t>aeb</w:t>
      </w:r>
      <w:r>
        <w:rPr>
          <w:color w:val="0066CC"/>
          <w:sz w:val="20"/>
          <w:szCs w:val="20"/>
          <w:shd w:val="solid" w:color="FAFAFA" w:fill="FAFAFA"/>
          <w:rtl w:val="0"/>
        </w:rPr>
        <w:t>10000000001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03:58:11.773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03:58:11.773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{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jpg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fdb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545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0000000002"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50000000008",</w:t>
        <w:br/>
        <w:t xml:space="preserve">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"506914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3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65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0000000005"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Update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comment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PUT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comments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": "5068</w:t>
      </w:r>
      <w:r>
        <w:rPr>
          <w:sz w:val="20"/>
          <w:szCs w:val="20"/>
          <w:rtl w:val="0"/>
        </w:rPr>
        <w:t>ed</w:t>
      </w:r>
      <w:r>
        <w:rPr>
          <w:sz w:val="20"/>
          <w:szCs w:val="20"/>
          <w:rtl w:val="0"/>
        </w:rPr>
        <w:t>9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>00</w:t>
      </w:r>
      <w:r>
        <w:rPr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 xml:space="preserve">50000000008",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 xml:space="preserve">": " </w:t>
      </w:r>
      <w:r>
        <w:rPr>
          <w:sz w:val="20"/>
          <w:szCs w:val="20"/>
          <w:rtl w:val="0"/>
        </w:rPr>
        <w:t>updated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>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01:24:43.992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01:24:43.992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{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jpg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bea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789370000000001"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50000000008",</w:t>
        <w:br/>
        <w:t xml:space="preserve">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aeb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10000000001"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401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  <w:rtl w:val="0"/>
        </w:rPr>
        <w:t xml:space="preserve">   "</w:t>
      </w:r>
      <w:r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You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can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only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currently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authenticated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'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comment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updating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comments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that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updated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</w:t>
      </w:r>
      <w:r>
        <w:rPr>
          <w:sz w:val="20"/>
          <w:szCs w:val="20"/>
          <w:rtl w:val="0"/>
        </w:rPr>
        <w:t xml:space="preserve"> ‘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 xml:space="preserve"> &amp;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Note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addition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it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updateAt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timestamp</w:t>
      </w:r>
      <w:r>
        <w:rPr>
          <w:sz w:val="20"/>
          <w:szCs w:val="20"/>
          <w:rtl w:val="0"/>
        </w:rPr>
        <w:t xml:space="preserve"> &amp; </w:t>
      </w:r>
      <w:r>
        <w:rPr>
          <w:sz w:val="20"/>
          <w:szCs w:val="20"/>
          <w:rtl w:val="0"/>
        </w:rPr>
        <w:t>it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parent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updatedAt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timestamp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also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updated</w:t>
      </w:r>
      <w:r>
        <w:rPr>
          <w:sz w:val="20"/>
          <w:szCs w:val="20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Delete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comment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DELETE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comments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  <w:rtl w:val="0"/>
        </w:rPr>
        <w:t>Example</w:t>
      </w:r>
      <w:r>
        <w:rPr>
          <w:color w:val="434343"/>
          <w:sz w:val="20"/>
          <w:szCs w:val="20"/>
          <w:rtl w:val="0"/>
        </w:rPr>
        <w:t>: &lt;</w:t>
      </w:r>
      <w:r>
        <w:rPr>
          <w:color w:val="434343"/>
          <w:sz w:val="20"/>
          <w:szCs w:val="20"/>
          <w:rtl w:val="0"/>
        </w:rPr>
        <w:t>server</w:t>
      </w:r>
      <w:r>
        <w:rPr>
          <w:color w:val="434343"/>
          <w:sz w:val="20"/>
          <w:szCs w:val="20"/>
          <w:rtl w:val="0"/>
        </w:rPr>
        <w:t>&gt;/</w:t>
      </w:r>
      <w:r>
        <w:rPr>
          <w:color w:val="434343"/>
          <w:sz w:val="20"/>
          <w:szCs w:val="20"/>
          <w:rtl w:val="0"/>
        </w:rPr>
        <w:t>comments</w:t>
      </w:r>
      <w:r>
        <w:rPr>
          <w:color w:val="434343"/>
          <w:sz w:val="20"/>
          <w:szCs w:val="20"/>
          <w:rtl w:val="0"/>
        </w:rPr>
        <w:t>/50688</w:t>
      </w:r>
      <w:r>
        <w:rPr>
          <w:color w:val="434343"/>
          <w:sz w:val="20"/>
          <w:szCs w:val="20"/>
          <w:rtl w:val="0"/>
        </w:rPr>
        <w:t>fc</w:t>
      </w:r>
      <w:r>
        <w:rPr>
          <w:color w:val="434343"/>
          <w:sz w:val="20"/>
          <w:szCs w:val="20"/>
          <w:rtl w:val="0"/>
        </w:rPr>
        <w:t>9</w:t>
      </w:r>
      <w:r>
        <w:rPr>
          <w:color w:val="434343"/>
          <w:sz w:val="20"/>
          <w:szCs w:val="20"/>
          <w:rtl w:val="0"/>
        </w:rPr>
        <w:t>eadee</w:t>
      </w:r>
      <w:r>
        <w:rPr>
          <w:color w:val="434343"/>
          <w:sz w:val="20"/>
          <w:szCs w:val="20"/>
          <w:rtl w:val="0"/>
        </w:rPr>
        <w:t>00000000001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status</w:t>
      </w:r>
      <w:r>
        <w:rPr>
          <w:b/>
          <w:bCs/>
          <w:sz w:val="20"/>
          <w:szCs w:val="20"/>
          <w:shd w:val="solid" w:color="FAFAFA" w:fill="FAFAFA"/>
          <w:rtl w:val="0"/>
        </w:rPr>
        <w:t>”: “</w:t>
      </w:r>
      <w:r>
        <w:rPr>
          <w:b/>
          <w:bCs/>
          <w:sz w:val="20"/>
          <w:szCs w:val="20"/>
          <w:shd w:val="solid" w:color="FAFAFA" w:fill="FAFAFA"/>
          <w:rtl w:val="0"/>
        </w:rPr>
        <w:t>OK</w:t>
      </w:r>
      <w:r>
        <w:rPr>
          <w:b/>
          <w:bCs/>
          <w:sz w:val="20"/>
          <w:szCs w:val="20"/>
          <w:shd w:val="solid" w:color="FAFAFA" w:fill="FAFAFA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Error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Invalid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 xml:space="preserve">. </w:t>
      </w:r>
      <w:r>
        <w:rPr>
          <w:sz w:val="20"/>
          <w:szCs w:val="20"/>
          <w:shd w:val="solid" w:color="FAFAFA" w:fill="FAFAFA"/>
          <w:rtl w:val="0"/>
        </w:rPr>
        <w:t>It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must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conform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to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MongoDB</w:t>
      </w:r>
      <w:r>
        <w:rPr>
          <w:sz w:val="20"/>
          <w:szCs w:val="20"/>
          <w:shd w:val="solid" w:color="FAFAFA" w:fill="FAFAFA"/>
          <w:rtl w:val="0"/>
        </w:rPr>
        <w:t>'</w:t>
      </w:r>
      <w:r>
        <w:rPr>
          <w:sz w:val="20"/>
          <w:szCs w:val="20"/>
          <w:shd w:val="solid" w:color="FAFAFA" w:fill="FAFAFA"/>
          <w:rtl w:val="0"/>
        </w:rPr>
        <w:t>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objectId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format</w:t>
      </w:r>
      <w:r>
        <w:rPr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delete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delete</w:t>
      </w:r>
      <w:r>
        <w:rPr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currently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logged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&amp;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logged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MongoDB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48"/>
          <w:szCs w:val="48"/>
        </w:rPr>
      </w:pPr>
      <w:r>
        <w:rPr>
          <w:sz w:val="48"/>
          <w:szCs w:val="48"/>
          <w:rtl w:val="0"/>
        </w:rPr>
        <w:t>Likes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Create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like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POST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likes</w:t>
      </w:r>
      <w:r>
        <w:rPr>
          <w:color w:val="0066CC"/>
          <w:sz w:val="20"/>
          <w:szCs w:val="20"/>
          <w:rtl w:val="0"/>
        </w:rPr>
        <w:t>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sz w:val="20"/>
          <w:szCs w:val="20"/>
        </w:rPr>
      </w:pPr>
      <w:r>
        <w:rPr>
          <w:sz w:val="20"/>
          <w:szCs w:val="20"/>
          <w:rtl w:val="0"/>
        </w:rPr>
        <w:t>"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": "5068</w:t>
      </w:r>
      <w:r>
        <w:rPr>
          <w:sz w:val="20"/>
          <w:szCs w:val="20"/>
          <w:rtl w:val="0"/>
        </w:rPr>
        <w:t>ed</w:t>
      </w:r>
      <w:r>
        <w:rPr>
          <w:sz w:val="20"/>
          <w:szCs w:val="20"/>
          <w:rtl w:val="0"/>
        </w:rPr>
        <w:t>9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>00</w:t>
      </w:r>
      <w:r>
        <w:rPr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>50000000008"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"__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0,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00:56:01.216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00:56:01.216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{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17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7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0000000003",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ddc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cdc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00000000014",</w:t>
        <w:br/>
        <w:t xml:space="preserve">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3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60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302000001"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 xml:space="preserve"> 403 (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Forbidden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You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can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'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like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'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only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once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‘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’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missing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color w:val="FF0000"/>
          <w:sz w:val="20"/>
          <w:szCs w:val="20"/>
          <w:shd w:val="solid" w:color="FAFAFA" w:fill="FAFAFA"/>
          <w:rtl w:val="0"/>
        </w:rPr>
        <w:t xml:space="preserve"> 404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Not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Found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create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like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Creating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needs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‘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field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‘</w:t>
      </w:r>
      <w:r>
        <w:rPr>
          <w:sz w:val="20"/>
          <w:szCs w:val="20"/>
          <w:rtl w:val="0"/>
        </w:rPr>
        <w:t>like</w:t>
      </w:r>
      <w:r>
        <w:rPr>
          <w:sz w:val="20"/>
          <w:szCs w:val="20"/>
          <w:rtl w:val="0"/>
        </w:rPr>
        <w:t xml:space="preserve">’ 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once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server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will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throw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error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Get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Like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GET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likes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Example</w:t>
      </w:r>
      <w:r>
        <w:rPr>
          <w:sz w:val="20"/>
          <w:szCs w:val="20"/>
          <w:rtl w:val="0"/>
        </w:rPr>
        <w:t xml:space="preserve">: </w:t>
      </w:r>
      <w:r>
        <w:rPr>
          <w:color w:val="0066CC"/>
          <w:sz w:val="20"/>
          <w:szCs w:val="20"/>
          <w:rtl w:val="0"/>
        </w:rPr>
        <w:t>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likes</w:t>
      </w:r>
      <w:r>
        <w:rPr>
          <w:color w:val="0066CC"/>
          <w:sz w:val="20"/>
          <w:szCs w:val="20"/>
          <w:rtl w:val="0"/>
        </w:rPr>
        <w:t>/</w:t>
      </w:r>
      <w:r>
        <w:rPr>
          <w:color w:val="0066CC"/>
          <w:sz w:val="20"/>
          <w:szCs w:val="20"/>
          <w:shd w:val="solid" w:color="FAFAFA" w:fill="FAFAFA"/>
          <w:rtl w:val="0"/>
        </w:rPr>
        <w:t>5068</w:t>
      </w:r>
      <w:r>
        <w:rPr>
          <w:color w:val="0066CC"/>
          <w:sz w:val="20"/>
          <w:szCs w:val="20"/>
          <w:shd w:val="solid" w:color="FAFAFA" w:fill="FAFAFA"/>
          <w:rtl w:val="0"/>
        </w:rPr>
        <w:t>f</w:t>
      </w:r>
      <w:r>
        <w:rPr>
          <w:color w:val="0066CC"/>
          <w:sz w:val="20"/>
          <w:szCs w:val="20"/>
          <w:shd w:val="solid" w:color="FAFAFA" w:fill="FAFAFA"/>
          <w:rtl w:val="0"/>
        </w:rPr>
        <w:t>0</w:t>
      </w:r>
      <w:r>
        <w:rPr>
          <w:color w:val="0066CC"/>
          <w:sz w:val="20"/>
          <w:szCs w:val="20"/>
          <w:shd w:val="solid" w:color="FAFAFA" w:fill="FAFAFA"/>
          <w:rtl w:val="0"/>
        </w:rPr>
        <w:t>db</w:t>
      </w:r>
      <w:r>
        <w:rPr>
          <w:color w:val="0066CC"/>
          <w:sz w:val="20"/>
          <w:szCs w:val="20"/>
          <w:shd w:val="solid" w:color="FAFAFA" w:fill="FAFAFA"/>
          <w:rtl w:val="0"/>
        </w:rPr>
        <w:t>01</w:t>
      </w:r>
      <w:r>
        <w:rPr>
          <w:color w:val="0066CC"/>
          <w:sz w:val="20"/>
          <w:szCs w:val="20"/>
          <w:shd w:val="solid" w:color="FAFAFA" w:fill="FAFAFA"/>
          <w:rtl w:val="0"/>
        </w:rPr>
        <w:t>aeb</w:t>
      </w:r>
      <w:r>
        <w:rPr>
          <w:color w:val="0066CC"/>
          <w:sz w:val="20"/>
          <w:szCs w:val="20"/>
          <w:shd w:val="solid" w:color="FAFAFA" w:fill="FAFAFA"/>
          <w:rtl w:val="0"/>
        </w:rPr>
        <w:t>10000000001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"__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0,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00:56:01.216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00:56:01.216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{</w:t>
        <w:br/>
        <w:t xml:space="preserve">  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17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7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eb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0000000003",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rrrr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 xml:space="preserve">  },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ddc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2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cdc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00000000014",</w:t>
        <w:br/>
        <w:t xml:space="preserve">  "_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"506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3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16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60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8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302000001"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Delete</w:t>
      </w:r>
      <w:r>
        <w:rPr>
          <w:color w:val="0066CC"/>
          <w:sz w:val="28"/>
          <w:szCs w:val="28"/>
          <w:rtl w:val="0"/>
        </w:rPr>
        <w:t xml:space="preserve"> ‘</w:t>
      </w:r>
      <w:r>
        <w:rPr>
          <w:color w:val="0066CC"/>
          <w:sz w:val="28"/>
          <w:szCs w:val="28"/>
          <w:rtl w:val="0"/>
        </w:rPr>
        <w:t>Like</w:t>
      </w:r>
      <w:r>
        <w:rPr>
          <w:color w:val="0066CC"/>
          <w:sz w:val="28"/>
          <w:szCs w:val="28"/>
          <w:rtl w:val="0"/>
        </w:rPr>
        <w:t xml:space="preserve">’: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DELETE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likes</w:t>
      </w:r>
      <w:r>
        <w:rPr>
          <w:color w:val="0066CC"/>
          <w:sz w:val="20"/>
          <w:szCs w:val="20"/>
          <w:rtl w:val="0"/>
        </w:rPr>
        <w:t>/{</w:t>
      </w:r>
      <w:r>
        <w:rPr>
          <w:color w:val="0066CC"/>
          <w:sz w:val="20"/>
          <w:szCs w:val="20"/>
          <w:rtl w:val="0"/>
        </w:rPr>
        <w:t>id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  <w:rtl w:val="0"/>
        </w:rPr>
        <w:t>Example</w:t>
      </w:r>
      <w:r>
        <w:rPr>
          <w:color w:val="434343"/>
          <w:sz w:val="20"/>
          <w:szCs w:val="20"/>
          <w:rtl w:val="0"/>
        </w:rPr>
        <w:t>: &lt;</w:t>
      </w:r>
      <w:r>
        <w:rPr>
          <w:color w:val="434343"/>
          <w:sz w:val="20"/>
          <w:szCs w:val="20"/>
          <w:rtl w:val="0"/>
        </w:rPr>
        <w:t>server</w:t>
      </w:r>
      <w:r>
        <w:rPr>
          <w:color w:val="434343"/>
          <w:sz w:val="20"/>
          <w:szCs w:val="20"/>
          <w:rtl w:val="0"/>
        </w:rPr>
        <w:t>&gt;/</w:t>
      </w:r>
      <w:r>
        <w:rPr>
          <w:color w:val="434343"/>
          <w:sz w:val="20"/>
          <w:szCs w:val="20"/>
          <w:rtl w:val="0"/>
        </w:rPr>
        <w:t>likes</w:t>
      </w:r>
      <w:r>
        <w:rPr>
          <w:color w:val="434343"/>
          <w:sz w:val="20"/>
          <w:szCs w:val="20"/>
          <w:rtl w:val="0"/>
        </w:rPr>
        <w:t>/50688</w:t>
      </w:r>
      <w:r>
        <w:rPr>
          <w:color w:val="434343"/>
          <w:sz w:val="20"/>
          <w:szCs w:val="20"/>
          <w:rtl w:val="0"/>
        </w:rPr>
        <w:t>fc</w:t>
      </w:r>
      <w:r>
        <w:rPr>
          <w:color w:val="434343"/>
          <w:sz w:val="20"/>
          <w:szCs w:val="20"/>
          <w:rtl w:val="0"/>
        </w:rPr>
        <w:t>9</w:t>
      </w:r>
      <w:r>
        <w:rPr>
          <w:color w:val="434343"/>
          <w:sz w:val="20"/>
          <w:szCs w:val="20"/>
          <w:rtl w:val="0"/>
        </w:rPr>
        <w:t>eadee</w:t>
      </w:r>
      <w:r>
        <w:rPr>
          <w:color w:val="434343"/>
          <w:sz w:val="20"/>
          <w:szCs w:val="20"/>
          <w:rtl w:val="0"/>
        </w:rPr>
        <w:t>00000000001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b/>
          <w:bCs/>
          <w:sz w:val="20"/>
          <w:szCs w:val="20"/>
          <w:shd w:val="solid" w:color="FAFAFA" w:fill="FAFAFA"/>
        </w:rPr>
      </w:pPr>
      <w:r>
        <w:rPr>
          <w:b/>
          <w:bCs/>
          <w:sz w:val="20"/>
          <w:szCs w:val="20"/>
          <w:shd w:val="solid" w:color="FAFAFA" w:fill="FAFAFA"/>
          <w:rtl w:val="0"/>
        </w:rPr>
        <w:t>"</w:t>
      </w:r>
      <w:r>
        <w:rPr>
          <w:b/>
          <w:bCs/>
          <w:sz w:val="20"/>
          <w:szCs w:val="20"/>
          <w:shd w:val="solid" w:color="FAFAFA" w:fill="FAFAFA"/>
          <w:rtl w:val="0"/>
        </w:rPr>
        <w:t>status</w:t>
      </w:r>
      <w:r>
        <w:rPr>
          <w:b/>
          <w:bCs/>
          <w:sz w:val="20"/>
          <w:szCs w:val="20"/>
          <w:shd w:val="solid" w:color="FAFAFA" w:fill="FAFAFA"/>
          <w:rtl w:val="0"/>
        </w:rPr>
        <w:t>”: “</w:t>
      </w:r>
      <w:r>
        <w:rPr>
          <w:b/>
          <w:bCs/>
          <w:sz w:val="20"/>
          <w:szCs w:val="20"/>
          <w:shd w:val="solid" w:color="FAFAFA" w:fill="FAFAFA"/>
          <w:rtl w:val="0"/>
        </w:rPr>
        <w:t>OK</w:t>
      </w:r>
      <w:r>
        <w:rPr>
          <w:b/>
          <w:bCs/>
          <w:sz w:val="20"/>
          <w:szCs w:val="20"/>
          <w:shd w:val="solid" w:color="FAFAFA" w:fill="FAFAFA"/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 xml:space="preserve"> - </w:t>
      </w:r>
      <w:r>
        <w:rPr>
          <w:sz w:val="20"/>
          <w:szCs w:val="20"/>
          <w:rtl w:val="0"/>
        </w:rPr>
        <w:t>when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something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improperly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not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  <w:shd w:val="solid" w:color="FAFAFA" w:fill="FAFAFA"/>
        </w:rPr>
      </w:pP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Error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invalid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Tip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Check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if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headers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content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-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),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body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json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&amp;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query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(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.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encoding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)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parameters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are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all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valid</w:t>
      </w:r>
      <w:r>
        <w:rPr>
          <w:rFonts w:ascii="Consolas" w:eastAsia="Consolas" w:hAnsi="Consolas" w:cs="Consolas"/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  <w:rtl w:val="0"/>
        </w:rPr>
        <w:t>HTTP</w:t>
      </w:r>
      <w:r>
        <w:rPr>
          <w:color w:val="FF0000"/>
          <w:sz w:val="20"/>
          <w:szCs w:val="20"/>
          <w:rtl w:val="0"/>
        </w:rPr>
        <w:t xml:space="preserve"> 400</w:t>
      </w:r>
      <w:r>
        <w:rPr>
          <w:sz w:val="20"/>
          <w:szCs w:val="20"/>
          <w:rtl w:val="0"/>
        </w:rPr>
        <w:t xml:space="preserve"> (</w:t>
      </w:r>
      <w:r>
        <w:rPr>
          <w:sz w:val="20"/>
          <w:szCs w:val="20"/>
          <w:rtl w:val="0"/>
        </w:rPr>
        <w:t>Invalid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Request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  <w:shd w:val="solid" w:color="FAFAFA" w:fill="FAFAFA"/>
        </w:rPr>
      </w:pPr>
      <w:r>
        <w:rPr>
          <w:sz w:val="20"/>
          <w:szCs w:val="20"/>
          <w:shd w:val="solid" w:color="FAFAFA" w:fill="FAFAFA"/>
          <w:rtl w:val="0"/>
        </w:rPr>
        <w:t>{</w:t>
        <w:br/>
        <w:t xml:space="preserve">  "</w:t>
      </w:r>
      <w:r>
        <w:rPr>
          <w:sz w:val="20"/>
          <w:szCs w:val="20"/>
          <w:shd w:val="solid" w:color="FAFAFA" w:fill="FAFAFA"/>
          <w:rtl w:val="0"/>
        </w:rPr>
        <w:t>Error</w:t>
      </w:r>
      <w:r>
        <w:rPr>
          <w:sz w:val="20"/>
          <w:szCs w:val="20"/>
          <w:shd w:val="solid" w:color="FAFAFA" w:fill="FAFAFA"/>
          <w:rtl w:val="0"/>
        </w:rPr>
        <w:t>": "</w:t>
      </w:r>
      <w:r>
        <w:rPr>
          <w:sz w:val="20"/>
          <w:szCs w:val="20"/>
          <w:shd w:val="solid" w:color="FAFAFA" w:fill="FAFAFA"/>
          <w:rtl w:val="0"/>
        </w:rPr>
        <w:t>Invalid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Id</w:t>
      </w:r>
      <w:r>
        <w:rPr>
          <w:sz w:val="20"/>
          <w:szCs w:val="20"/>
          <w:shd w:val="solid" w:color="FAFAFA" w:fill="FAFAFA"/>
          <w:rtl w:val="0"/>
        </w:rPr>
        <w:t xml:space="preserve">. </w:t>
      </w:r>
      <w:r>
        <w:rPr>
          <w:sz w:val="20"/>
          <w:szCs w:val="20"/>
          <w:shd w:val="solid" w:color="FAFAFA" w:fill="FAFAFA"/>
          <w:rtl w:val="0"/>
        </w:rPr>
        <w:t>It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must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conform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to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MongoDB</w:t>
      </w:r>
      <w:r>
        <w:rPr>
          <w:sz w:val="20"/>
          <w:szCs w:val="20"/>
          <w:shd w:val="solid" w:color="FAFAFA" w:fill="FAFAFA"/>
          <w:rtl w:val="0"/>
        </w:rPr>
        <w:t>'</w:t>
      </w:r>
      <w:r>
        <w:rPr>
          <w:sz w:val="20"/>
          <w:szCs w:val="20"/>
          <w:shd w:val="solid" w:color="FAFAFA" w:fill="FAFAFA"/>
          <w:rtl w:val="0"/>
        </w:rPr>
        <w:t>s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objectId</w:t>
      </w:r>
      <w:r>
        <w:rPr>
          <w:sz w:val="20"/>
          <w:szCs w:val="20"/>
          <w:shd w:val="solid" w:color="FAFAFA" w:fill="FAFAFA"/>
          <w:rtl w:val="0"/>
        </w:rPr>
        <w:t xml:space="preserve"> </w:t>
      </w:r>
      <w:r>
        <w:rPr>
          <w:sz w:val="20"/>
          <w:szCs w:val="20"/>
          <w:shd w:val="solid" w:color="FAFAFA" w:fill="FAFAFA"/>
          <w:rtl w:val="0"/>
        </w:rPr>
        <w:t>format</w:t>
      </w:r>
      <w:r>
        <w:rPr>
          <w:sz w:val="20"/>
          <w:szCs w:val="20"/>
          <w:shd w:val="solid" w:color="FAFAFA" w:fill="FAFAFA"/>
          <w:rtl w:val="0"/>
        </w:rPr>
        <w:t>"</w:t>
        <w:br/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delete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user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You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delete</w:t>
      </w:r>
      <w:r>
        <w:rPr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currently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logged</w:t>
      </w:r>
      <w:r>
        <w:rPr>
          <w:b/>
          <w:bCs/>
          <w:i/>
          <w:iCs/>
          <w:sz w:val="20"/>
          <w:szCs w:val="20"/>
          <w:rtl w:val="0"/>
        </w:rPr>
        <w:t xml:space="preserve"> </w:t>
      </w:r>
      <w:r>
        <w:rPr>
          <w:b/>
          <w:bCs/>
          <w:i/>
          <w:iCs/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comment</w:t>
      </w:r>
    </w:p>
    <w:p w:rsidR="00A77B3E">
      <w:pPr>
        <w:pageBreakBefore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 xml:space="preserve">}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 &amp; </w:t>
      </w:r>
      <w:r>
        <w:rPr>
          <w:sz w:val="20"/>
          <w:szCs w:val="20"/>
          <w:rtl w:val="0"/>
        </w:rPr>
        <w:t>must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currently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logged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user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MongoDB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Don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</w:rPr>
        <w:t>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send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Content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application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json</w:t>
      </w:r>
      <w:r>
        <w:rPr>
          <w:sz w:val="20"/>
          <w:szCs w:val="20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48"/>
          <w:szCs w:val="48"/>
        </w:rPr>
      </w:pPr>
      <w:r>
        <w:rPr>
          <w:sz w:val="48"/>
          <w:szCs w:val="48"/>
          <w:rtl w:val="0"/>
        </w:rPr>
        <w:t>Feeds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Get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like</w:t>
      </w:r>
      <w:r>
        <w:rPr>
          <w:color w:val="0066CC"/>
          <w:sz w:val="28"/>
          <w:szCs w:val="2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HTTP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GET</w:t>
      </w:r>
      <w:r>
        <w:rPr>
          <w:color w:val="0066CC"/>
          <w:sz w:val="20"/>
          <w:szCs w:val="20"/>
          <w:rtl w:val="0"/>
        </w:rPr>
        <w:t>: &lt;</w:t>
      </w:r>
      <w:r>
        <w:rPr>
          <w:color w:val="0066CC"/>
          <w:sz w:val="20"/>
          <w:szCs w:val="20"/>
          <w:rtl w:val="0"/>
        </w:rPr>
        <w:t>server</w:t>
      </w:r>
      <w:r>
        <w:rPr>
          <w:color w:val="0066CC"/>
          <w:sz w:val="20"/>
          <w:szCs w:val="20"/>
          <w:rtl w:val="0"/>
        </w:rPr>
        <w:t>&gt;/</w:t>
      </w:r>
      <w:r>
        <w:rPr>
          <w:color w:val="0066CC"/>
          <w:sz w:val="20"/>
          <w:szCs w:val="20"/>
          <w:rtl w:val="0"/>
        </w:rPr>
        <w:t>feeds</w:t>
      </w:r>
      <w:r>
        <w:rPr>
          <w:color w:val="0066CC"/>
          <w:sz w:val="20"/>
          <w:szCs w:val="20"/>
          <w:rtl w:val="0"/>
        </w:rPr>
        <w:t>/${</w:t>
      </w:r>
      <w:r>
        <w:rPr>
          <w:color w:val="0066CC"/>
          <w:sz w:val="20"/>
          <w:szCs w:val="20"/>
          <w:rtl w:val="0"/>
        </w:rPr>
        <w:t>pageNumber</w:t>
      </w:r>
      <w:r>
        <w:rPr>
          <w:color w:val="0066CC"/>
          <w:sz w:val="20"/>
          <w:szCs w:val="20"/>
          <w:rtl w:val="0"/>
        </w:rPr>
        <w:t>}/${</w:t>
      </w:r>
      <w:r>
        <w:rPr>
          <w:color w:val="0066CC"/>
          <w:sz w:val="20"/>
          <w:szCs w:val="20"/>
          <w:rtl w:val="0"/>
        </w:rPr>
        <w:t>numberOfItems</w:t>
      </w:r>
      <w:r>
        <w:rPr>
          <w:color w:val="0066CC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>Example</w:t>
      </w:r>
      <w:r>
        <w:rPr>
          <w:sz w:val="20"/>
          <w:szCs w:val="20"/>
          <w:rtl w:val="0"/>
        </w:rPr>
        <w:t>:  &lt;</w:t>
      </w:r>
      <w:r>
        <w:rPr>
          <w:sz w:val="20"/>
          <w:szCs w:val="20"/>
          <w:rtl w:val="0"/>
        </w:rPr>
        <w:t>server</w:t>
      </w:r>
      <w:r>
        <w:rPr>
          <w:sz w:val="20"/>
          <w:szCs w:val="20"/>
          <w:rtl w:val="0"/>
        </w:rPr>
        <w:t>&gt;/</w:t>
      </w:r>
      <w:r>
        <w:rPr>
          <w:sz w:val="20"/>
          <w:szCs w:val="20"/>
          <w:rtl w:val="0"/>
        </w:rPr>
        <w:t>feeds</w:t>
      </w:r>
      <w:r>
        <w:rPr>
          <w:sz w:val="20"/>
          <w:szCs w:val="20"/>
          <w:rtl w:val="0"/>
        </w:rPr>
        <w:t>/1/10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Headers</w:t>
      </w:r>
      <w:r>
        <w:rPr>
          <w:color w:val="0066CC"/>
          <w:sz w:val="20"/>
          <w:szCs w:val="2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trike/>
          <w:sz w:val="20"/>
          <w:szCs w:val="20"/>
        </w:rPr>
      </w:pPr>
      <w:r>
        <w:rPr>
          <w:strike/>
          <w:sz w:val="20"/>
          <w:szCs w:val="20"/>
          <w:rtl w:val="0"/>
        </w:rPr>
        <w:t>Content</w:t>
      </w:r>
      <w:r>
        <w:rPr>
          <w:strike/>
          <w:sz w:val="20"/>
          <w:szCs w:val="20"/>
          <w:rtl w:val="0"/>
        </w:rPr>
        <w:t>-</w:t>
      </w:r>
      <w:r>
        <w:rPr>
          <w:strike/>
          <w:sz w:val="20"/>
          <w:szCs w:val="20"/>
          <w:rtl w:val="0"/>
        </w:rPr>
        <w:t>Type</w:t>
      </w:r>
      <w:r>
        <w:rPr>
          <w:strike/>
          <w:sz w:val="20"/>
          <w:szCs w:val="20"/>
          <w:rtl w:val="0"/>
        </w:rPr>
        <w:t xml:space="preserve">: </w:t>
      </w:r>
      <w:r>
        <w:rPr>
          <w:strike/>
          <w:sz w:val="20"/>
          <w:szCs w:val="20"/>
          <w:rtl w:val="0"/>
        </w:rPr>
        <w:t>application</w:t>
      </w:r>
      <w:r>
        <w:rPr>
          <w:strike/>
          <w:sz w:val="20"/>
          <w:szCs w:val="20"/>
          <w:rtl w:val="0"/>
        </w:rPr>
        <w:t>/</w:t>
      </w:r>
      <w:r>
        <w:rPr>
          <w:strike/>
          <w:sz w:val="20"/>
          <w:szCs w:val="20"/>
          <w:rtl w:val="0"/>
        </w:rPr>
        <w:t>json</w:t>
      </w:r>
      <w:r>
        <w:rPr>
          <w:strike/>
          <w:sz w:val="20"/>
          <w:szCs w:val="20"/>
          <w:rtl w:val="0"/>
        </w:rPr>
        <w:t xml:space="preserve"> (</w:t>
      </w:r>
      <w:r>
        <w:rPr>
          <w:strike/>
          <w:sz w:val="20"/>
          <w:szCs w:val="20"/>
          <w:rtl w:val="0"/>
        </w:rPr>
        <w:t>Don</w:t>
      </w:r>
      <w:r>
        <w:rPr>
          <w:strike/>
          <w:sz w:val="20"/>
          <w:szCs w:val="20"/>
          <w:rtl w:val="0"/>
        </w:rPr>
        <w:t>’</w:t>
      </w:r>
      <w:r>
        <w:rPr>
          <w:strike/>
          <w:sz w:val="20"/>
          <w:szCs w:val="20"/>
          <w:rtl w:val="0"/>
        </w:rPr>
        <w:t>t</w:t>
      </w:r>
      <w:r>
        <w:rPr>
          <w:strike/>
          <w:sz w:val="20"/>
          <w:szCs w:val="20"/>
          <w:rtl w:val="0"/>
        </w:rPr>
        <w:t xml:space="preserve"> </w:t>
      </w:r>
      <w:r>
        <w:rPr>
          <w:strike/>
          <w:sz w:val="20"/>
          <w:szCs w:val="20"/>
          <w:rtl w:val="0"/>
        </w:rPr>
        <w:t>send</w:t>
      </w:r>
      <w:r>
        <w:rPr>
          <w:strike/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username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X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foobar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: &lt;</w:t>
      </w:r>
      <w:r>
        <w:rPr>
          <w:sz w:val="20"/>
          <w:szCs w:val="20"/>
          <w:rtl w:val="0"/>
        </w:rPr>
        <w:t>access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token</w:t>
      </w:r>
      <w:r>
        <w:rPr>
          <w:sz w:val="20"/>
          <w:szCs w:val="20"/>
          <w:rtl w:val="0"/>
        </w:rPr>
        <w:t>&gt; (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Request</w:t>
      </w:r>
      <w:r>
        <w:rPr>
          <w:color w:val="0066CC"/>
          <w:sz w:val="20"/>
          <w:szCs w:val="20"/>
          <w:rtl w:val="0"/>
        </w:rPr>
        <w:t xml:space="preserve"> </w:t>
      </w:r>
      <w:r>
        <w:rPr>
          <w:color w:val="0066CC"/>
          <w:sz w:val="20"/>
          <w:szCs w:val="20"/>
          <w:rtl w:val="0"/>
        </w:rPr>
        <w:t>Body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/</w:t>
      </w:r>
      <w:r>
        <w:rPr>
          <w:sz w:val="20"/>
          <w:szCs w:val="20"/>
          <w:rtl w:val="0"/>
        </w:rPr>
        <w:t>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  <w:r>
        <w:rPr>
          <w:color w:val="0066CC"/>
          <w:sz w:val="20"/>
          <w:szCs w:val="20"/>
          <w:rtl w:val="0"/>
        </w:rPr>
        <w:t>Response</w:t>
      </w:r>
      <w:r>
        <w:rPr>
          <w:color w:val="0066CC"/>
          <w:sz w:val="20"/>
          <w:szCs w:val="20"/>
          <w:rtl w:val="0"/>
        </w:rPr>
        <w:t>(</w:t>
      </w:r>
      <w:r>
        <w:rPr>
          <w:color w:val="0066CC"/>
          <w:sz w:val="20"/>
          <w:szCs w:val="20"/>
          <w:rtl w:val="0"/>
        </w:rPr>
        <w:t>s</w:t>
      </w:r>
      <w:r>
        <w:rPr>
          <w:color w:val="0066CC"/>
          <w:sz w:val="20"/>
          <w:szCs w:val="20"/>
          <w:rtl w:val="0"/>
        </w:rPr>
        <w:t>):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6AA84F"/>
          <w:sz w:val="20"/>
          <w:szCs w:val="20"/>
        </w:rPr>
      </w:pPr>
      <w:r>
        <w:rPr>
          <w:color w:val="6AA84F"/>
          <w:sz w:val="20"/>
          <w:szCs w:val="20"/>
          <w:rtl w:val="0"/>
        </w:rPr>
        <w:t>HTTP</w:t>
      </w:r>
      <w:r>
        <w:rPr>
          <w:color w:val="6AA84F"/>
          <w:sz w:val="20"/>
          <w:szCs w:val="20"/>
          <w:rtl w:val="0"/>
        </w:rPr>
        <w:t xml:space="preserve"> 200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16"/>
          <w:szCs w:val="16"/>
          <w:shd w:val="solid" w:color="FAFAFA" w:fill="FAFAFA"/>
        </w:rPr>
      </w:pP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[</w:t>
        <w:br/>
        <w:t xml:space="preserve">  {</w:t>
        <w:br/>
        <w:t xml:space="preserve">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00000000014",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19:37:01.593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617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eb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0000000002"</w:t>
        <w:br/>
        <w:t xml:space="preserve">    },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height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"960",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width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"640",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filename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"1-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mainPhoto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</w:t>
        <w:br/>
        <w:t xml:space="preserve">    },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00:56:01.218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comments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[</w:t>
        <w:br/>
        <w:t xml:space="preserve">      {</w:t>
        <w:br/>
        <w:t xml:space="preserve">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00:16:13.282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617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eb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0000000002"</w:t>
        <w:br/>
        <w:t xml:space="preserve">        },</w:t>
        <w:br/>
        <w:t xml:space="preserve">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": " 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from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324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5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00000000001"</w:t>
        <w:br/>
        <w:t xml:space="preserve">      },</w:t>
        <w:br/>
        <w:t xml:space="preserve">      {</w:t>
        <w:br/>
        <w:t xml:space="preserve">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"2012-10-02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00:16:14.926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617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eb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0000000002"</w:t>
        <w:br/>
        <w:t xml:space="preserve">        },</w:t>
        <w:br/>
        <w:t xml:space="preserve">  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text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": " 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from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 xml:space="preserve"> 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324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5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dc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00000000002"</w:t>
        <w:br/>
        <w:t xml:space="preserve">      }</w:t>
        <w:br/>
        <w:t xml:space="preserve">    ],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comments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cnt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2,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likes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cnt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1,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caption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""</w:t>
        <w:br/>
        <w:t xml:space="preserve">  },</w:t>
        <w:br/>
        <w:t xml:space="preserve">  {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21:52:58.584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updatedAt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"2012-10-01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21:52:58.584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Z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creator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http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://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facebook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username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rajaraodv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"5069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617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eb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0000000002"</w:t>
        <w:br/>
        <w:t xml:space="preserve">    },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{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height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"960",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width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"640",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filename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"1-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mainPhoto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.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png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",</w:t>
        <w:br/>
        <w:t xml:space="preserve">  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url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"/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/506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bae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770810000000001",</w:t>
        <w:br/>
        <w:t xml:space="preserve">  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bae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770810000000001"</w:t>
        <w:br/>
        <w:t xml:space="preserve">    },</w:t>
        <w:br/>
        <w:t xml:space="preserve">    "_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id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"506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a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10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bae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770810000000006",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comments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[],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comments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cnt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0,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likes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cnt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0,</w:t>
        <w:br/>
        <w:t xml:space="preserve">    "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photo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_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caption</w:t>
      </w:r>
      <w:r>
        <w:rPr>
          <w:rFonts w:ascii="Consolas" w:eastAsia="Consolas" w:hAnsi="Consolas" w:cs="Consolas"/>
          <w:sz w:val="16"/>
          <w:szCs w:val="16"/>
          <w:shd w:val="solid" w:color="FAFAFA" w:fill="FAFAFA"/>
          <w:rtl w:val="0"/>
        </w:rPr>
        <w:t>": ""</w:t>
        <w:br/>
        <w:t xml:space="preserve">  }</w:t>
        <w:br/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  <w:r>
        <w:rPr>
          <w:b/>
          <w:bCs/>
          <w:sz w:val="20"/>
          <w:szCs w:val="20"/>
          <w:shd w:val="solid" w:color="FFFF00" w:fill="FFFF00"/>
          <w:rtl w:val="0"/>
        </w:rPr>
        <w:t>Notes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/ </w:t>
      </w:r>
      <w:r>
        <w:rPr>
          <w:b/>
          <w:bCs/>
          <w:sz w:val="20"/>
          <w:szCs w:val="20"/>
          <w:shd w:val="solid" w:color="FFFF00" w:fill="FFFF00"/>
          <w:rtl w:val="0"/>
        </w:rPr>
        <w:t>Tips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for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create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 </w:t>
      </w:r>
      <w:r>
        <w:rPr>
          <w:b/>
          <w:bCs/>
          <w:sz w:val="20"/>
          <w:szCs w:val="20"/>
          <w:shd w:val="solid" w:color="FFFF00" w:fill="FFFF00"/>
          <w:rtl w:val="0"/>
        </w:rPr>
        <w:t>like</w:t>
      </w:r>
      <w:r>
        <w:rPr>
          <w:b/>
          <w:bCs/>
          <w:sz w:val="20"/>
          <w:szCs w:val="20"/>
          <w:shd w:val="solid" w:color="FFFF00" w:fill="FFFF00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0"/>
          <w:szCs w:val="20"/>
          <w:shd w:val="solid" w:color="FFFF00" w:fill="FFFF00"/>
        </w:rPr>
      </w:pPr>
    </w:p>
    <w:p w:rsidR="00A77B3E">
      <w:pPr>
        <w:pageBreakBefore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Returns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array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PhotoPosts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${</w:t>
      </w:r>
      <w:r>
        <w:rPr>
          <w:sz w:val="20"/>
          <w:szCs w:val="20"/>
          <w:rtl w:val="0"/>
        </w:rPr>
        <w:t>pageNumber</w:t>
      </w:r>
      <w:r>
        <w:rPr>
          <w:sz w:val="20"/>
          <w:szCs w:val="20"/>
          <w:rtl w:val="0"/>
        </w:rPr>
        <w:t xml:space="preserve">} -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Which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page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return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Page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number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starts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from</w:t>
      </w:r>
      <w:r>
        <w:rPr>
          <w:sz w:val="20"/>
          <w:szCs w:val="20"/>
          <w:rtl w:val="0"/>
        </w:rPr>
        <w:t xml:space="preserve"> 1.</w:t>
      </w:r>
    </w:p>
    <w:p w:rsidR="00A77B3E">
      <w:pPr>
        <w:pageBreakBefore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${</w:t>
      </w:r>
      <w:r>
        <w:rPr>
          <w:sz w:val="20"/>
          <w:szCs w:val="20"/>
          <w:rtl w:val="0"/>
        </w:rPr>
        <w:t>numberOfItems</w:t>
      </w:r>
      <w:r>
        <w:rPr>
          <w:sz w:val="20"/>
          <w:szCs w:val="20"/>
          <w:rtl w:val="0"/>
        </w:rPr>
        <w:t xml:space="preserve">} -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How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many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PhotoPost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items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return</w:t>
      </w:r>
      <w:r>
        <w:rPr>
          <w:sz w:val="20"/>
          <w:szCs w:val="20"/>
          <w:rtl w:val="0"/>
        </w:rPr>
        <w:t xml:space="preserve"> (10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typical</w:t>
      </w:r>
      <w:r>
        <w:rPr>
          <w:sz w:val="20"/>
          <w:szCs w:val="20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48"/>
          <w:szCs w:val="48"/>
        </w:rPr>
      </w:pPr>
      <w:r>
        <w:rPr>
          <w:sz w:val="48"/>
          <w:szCs w:val="48"/>
          <w:rtl w:val="0"/>
        </w:rPr>
        <w:t>Raw</w:t>
      </w:r>
      <w:r>
        <w:rPr>
          <w:sz w:val="48"/>
          <w:szCs w:val="48"/>
          <w:rtl w:val="0"/>
        </w:rPr>
        <w:t xml:space="preserve"> </w:t>
      </w:r>
      <w:r>
        <w:rPr>
          <w:sz w:val="48"/>
          <w:szCs w:val="48"/>
          <w:rtl w:val="0"/>
        </w:rPr>
        <w:t>Schemas</w:t>
      </w:r>
      <w:r>
        <w:rPr>
          <w:sz w:val="48"/>
          <w:szCs w:val="48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8"/>
          <w:szCs w:val="28"/>
        </w:rPr>
      </w:pP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Use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this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know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required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fields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and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other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details</w:t>
      </w:r>
      <w:r>
        <w:rPr>
          <w:sz w:val="28"/>
          <w:szCs w:val="28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User</w:t>
      </w:r>
      <w:r>
        <w:rPr>
          <w:color w:val="0066CC"/>
          <w:sz w:val="28"/>
          <w:szCs w:val="28"/>
          <w:rtl w:val="0"/>
        </w:rPr>
        <w:t xml:space="preserve"> </w:t>
      </w:r>
      <w:r>
        <w:rPr>
          <w:color w:val="0066CC"/>
          <w:sz w:val="28"/>
          <w:szCs w:val="28"/>
          <w:rtl w:val="0"/>
        </w:rPr>
        <w:t>Schema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account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enum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accountTypes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first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name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last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name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access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token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account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email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});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EmbeddedUser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//</w:t>
      </w:r>
      <w:r>
        <w:rPr>
          <w:rFonts w:ascii="Consolas" w:eastAsia="Consolas" w:hAnsi="Consolas" w:cs="Consolas"/>
          <w:sz w:val="20"/>
          <w:szCs w:val="20"/>
          <w:rtl w:val="0"/>
        </w:rPr>
        <w:t>Simplified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user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schema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for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embedding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in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other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objects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like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sz w:val="20"/>
          <w:szCs w:val="20"/>
          <w:rtl w:val="0"/>
        </w:rPr>
        <w:t>PhotoSchema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username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Schema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Types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ObjectId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Comment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{        </w:t>
      </w:r>
      <w:r>
        <w:rPr>
          <w:sz w:val="20"/>
          <w:szCs w:val="20"/>
          <w:rtl w:val="0"/>
        </w:rPr>
        <w:t>creator</w:t>
      </w:r>
      <w:r>
        <w:rPr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EmbeddedUserSchema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t>tree</w:t>
      </w:r>
      <w:r>
        <w:rPr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  <w:r>
        <w:rPr>
          <w:sz w:val="20"/>
          <w:szCs w:val="20"/>
          <w:rtl w:val="0"/>
        </w:rPr>
        <w:t>text</w:t>
      </w:r>
      <w:r>
        <w:rPr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String</w:t>
      </w:r>
      <w:r>
        <w:rPr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  <w:r>
        <w:rPr>
          <w:sz w:val="20"/>
          <w:szCs w:val="20"/>
          <w:rtl w:val="0"/>
        </w:rPr>
        <w:t>post</w:t>
      </w:r>
      <w:r>
        <w:rPr>
          <w:sz w:val="20"/>
          <w:szCs w:val="20"/>
          <w:rtl w:val="0"/>
        </w:rPr>
        <w:t>_</w:t>
      </w:r>
      <w:r>
        <w:rPr>
          <w:sz w:val="20"/>
          <w:szCs w:val="20"/>
          <w:rtl w:val="0"/>
        </w:rPr>
        <w:t>id</w:t>
      </w:r>
      <w:r>
        <w:rPr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</w:rPr>
        <w:t>type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Schema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t>Types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t>ObjectId</w:t>
      </w:r>
      <w:r>
        <w:rPr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sz w:val="20"/>
          <w:szCs w:val="20"/>
          <w:rtl w:val="0"/>
        </w:rPr>
        <w:t>required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Like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EmbeddedUserSchema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tree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post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id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Schema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Types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ObjectId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Photo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url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filename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width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height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0066CC"/>
          <w:sz w:val="28"/>
          <w:szCs w:val="28"/>
        </w:rPr>
      </w:pPr>
      <w:r>
        <w:rPr>
          <w:color w:val="0066CC"/>
          <w:sz w:val="28"/>
          <w:szCs w:val="28"/>
          <w:rtl w:val="0"/>
        </w:rPr>
        <w:t>PhotoPost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creator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EmbeddedUserSchema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tree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PhotoSchema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tree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required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true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photo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caption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String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default</w:t>
      </w:r>
      <w:r>
        <w:rPr>
          <w:rFonts w:ascii="Consolas" w:eastAsia="Consolas" w:hAnsi="Consolas" w:cs="Consolas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""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likes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cnt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Number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default</w:t>
      </w:r>
      <w:r>
        <w:rPr>
          <w:rFonts w:ascii="Consolas" w:eastAsia="Consolas" w:hAnsi="Consolas" w:cs="Consolas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comments</w:t>
      </w:r>
      <w:r>
        <w:rPr>
          <w:rFonts w:ascii="Consolas" w:eastAsia="Consolas" w:hAnsi="Consolas" w:cs="Consolas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sz w:val="20"/>
          <w:szCs w:val="20"/>
          <w:rtl w:val="0"/>
        </w:rPr>
        <w:t>cnt</w:t>
      </w:r>
      <w:r>
        <w:rPr>
          <w:rFonts w:ascii="Consolas" w:eastAsia="Consolas" w:hAnsi="Consolas" w:cs="Consolas"/>
          <w:sz w:val="20"/>
          <w:szCs w:val="20"/>
          <w:rtl w:val="0"/>
        </w:rPr>
        <w:t>: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Number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default</w:t>
      </w:r>
      <w:r>
        <w:rPr>
          <w:rFonts w:ascii="Consolas" w:eastAsia="Consolas" w:hAnsi="Consolas" w:cs="Consolas"/>
          <w:sz w:val="20"/>
          <w:szCs w:val="20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sz w:val="20"/>
          <w:szCs w:val="20"/>
          <w:rtl w:val="0"/>
        </w:rPr>
        <w:t>comments</w:t>
      </w:r>
      <w:r>
        <w:rPr>
          <w:rFonts w:ascii="Consolas" w:eastAsia="Consolas" w:hAnsi="Consolas" w:cs="Consolas"/>
          <w:sz w:val="20"/>
          <w:szCs w:val="20"/>
          <w:rtl w:val="0"/>
        </w:rPr>
        <w:t>: [{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type</w:t>
      </w:r>
      <w:r>
        <w:rPr>
          <w:rFonts w:ascii="Consolas" w:eastAsia="Consolas" w:hAnsi="Consolas" w:cs="Consolas"/>
          <w:sz w:val="20"/>
          <w:szCs w:val="20"/>
          <w:rtl w:val="0"/>
        </w:rPr>
        <w:t xml:space="preserve">: </w:t>
      </w:r>
      <w:r>
        <w:rPr>
          <w:rFonts w:ascii="Consolas" w:eastAsia="Consolas" w:hAnsi="Consolas" w:cs="Consolas"/>
          <w:sz w:val="20"/>
          <w:szCs w:val="20"/>
          <w:rtl w:val="0"/>
        </w:rPr>
        <w:t>Schema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Types</w:t>
      </w:r>
      <w:r>
        <w:rPr>
          <w:rFonts w:ascii="Consolas" w:eastAsia="Consolas" w:hAnsi="Consolas" w:cs="Consolas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sz w:val="20"/>
          <w:szCs w:val="20"/>
          <w:rtl w:val="0"/>
        </w:rPr>
        <w:t>ObjectId</w:t>
      </w:r>
      <w:r>
        <w:rPr>
          <w:rFonts w:ascii="Consolas" w:eastAsia="Consolas" w:hAnsi="Consolas" w:cs="Consolas"/>
          <w:sz w:val="20"/>
          <w:szCs w:val="20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    </w:t>
      </w:r>
      <w:r>
        <w:rPr>
          <w:rFonts w:ascii="Consolas" w:eastAsia="Consolas" w:hAnsi="Consolas" w:cs="Consolas"/>
          <w:sz w:val="20"/>
          <w:szCs w:val="20"/>
          <w:rtl w:val="0"/>
        </w:rPr>
        <w:t>ref</w:t>
      </w:r>
      <w:r>
        <w:rPr>
          <w:rFonts w:ascii="Consolas" w:eastAsia="Consolas" w:hAnsi="Consolas" w:cs="Consolas"/>
          <w:sz w:val="20"/>
          <w:szCs w:val="20"/>
          <w:rtl w:val="0"/>
        </w:rPr>
        <w:t>: '</w:t>
      </w:r>
      <w:r>
        <w:rPr>
          <w:rFonts w:ascii="Consolas" w:eastAsia="Consolas" w:hAnsi="Consolas" w:cs="Consolas"/>
          <w:sz w:val="20"/>
          <w:szCs w:val="20"/>
          <w:rtl w:val="0"/>
        </w:rPr>
        <w:t>Comment</w:t>
      </w:r>
      <w:r>
        <w:rPr>
          <w:rFonts w:ascii="Consolas" w:eastAsia="Consolas" w:hAnsi="Consolas" w:cs="Consolas"/>
          <w:sz w:val="20"/>
          <w:szCs w:val="20"/>
          <w:rtl w:val="0"/>
        </w:rPr>
        <w:t>'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    }]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rtl w:val="0"/>
        </w:rPr>
        <w:t xml:space="preserve">    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0"/>
          <w:szCs w:val="20"/>
        </w:rPr>
      </w:pPr>
    </w:p>
    <w:sectPr>
      <w:footerReference w:type="default" r:id="rId6"/>
      <w:pgSz w:w="12240" w:h="15840"/>
      <w:pgMar w:top="1440" w:right="1440" w:bottom="1440" w:left="1440" w:header="708" w:footer="708" w:gutter="0"/>
      <w:pgNumType w:fmt="decimal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Rule="auto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0000000A"/>
    <w:multiLevelType w:val="hybrid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0000000B"/>
    <w:multiLevelType w:val="hybrid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C"/>
    <w:multiLevelType w:val="hybrid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000000D"/>
    <w:multiLevelType w:val="hybrid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